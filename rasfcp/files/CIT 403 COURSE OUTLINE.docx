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023" w:rsidRDefault="00534023" w:rsidP="00534023">
      <w:pPr>
        <w:pageBreakBefore/>
        <w:widowControl w:val="0"/>
        <w:autoSpaceDE w:val="0"/>
        <w:spacing w:before="60" w:line="281" w:lineRule="exact"/>
        <w:ind w:left="3981" w:right="3683"/>
        <w:jc w:val="center"/>
        <w:rPr>
          <w:rFonts w:ascii="Tahoma" w:hAnsi="Tahoma" w:cs="Tahoma"/>
          <w:b/>
          <w:bCs/>
          <w:color w:val="000000"/>
          <w:position w:val="-1"/>
        </w:rPr>
      </w:pPr>
      <w:r>
        <w:rPr>
          <w:rFonts w:ascii="Tahoma" w:hAnsi="Tahoma" w:cs="Tahoma"/>
          <w:b/>
          <w:bCs/>
          <w:color w:val="000000"/>
          <w:position w:val="-1"/>
        </w:rPr>
        <w:t>COU</w:t>
      </w:r>
      <w:r>
        <w:rPr>
          <w:rFonts w:ascii="Tahoma" w:hAnsi="Tahoma" w:cs="Tahoma"/>
          <w:b/>
          <w:bCs/>
          <w:color w:val="000000"/>
          <w:spacing w:val="1"/>
          <w:position w:val="-1"/>
        </w:rPr>
        <w:t>R</w:t>
      </w:r>
      <w:r>
        <w:rPr>
          <w:rFonts w:ascii="Tahoma" w:hAnsi="Tahoma" w:cs="Tahoma"/>
          <w:b/>
          <w:bCs/>
          <w:color w:val="000000"/>
          <w:spacing w:val="-1"/>
          <w:position w:val="-1"/>
        </w:rPr>
        <w:t>S</w:t>
      </w:r>
      <w:r>
        <w:rPr>
          <w:rFonts w:ascii="Tahoma" w:hAnsi="Tahoma" w:cs="Tahoma"/>
          <w:b/>
          <w:bCs/>
          <w:color w:val="000000"/>
          <w:position w:val="-1"/>
        </w:rPr>
        <w:t>E OUT</w:t>
      </w:r>
      <w:r>
        <w:rPr>
          <w:rFonts w:ascii="Tahoma" w:hAnsi="Tahoma" w:cs="Tahoma"/>
          <w:b/>
          <w:bCs/>
          <w:color w:val="000000"/>
          <w:spacing w:val="-1"/>
          <w:position w:val="-1"/>
        </w:rPr>
        <w:t>L</w:t>
      </w:r>
      <w:r>
        <w:rPr>
          <w:rFonts w:ascii="Tahoma" w:hAnsi="Tahoma" w:cs="Tahoma"/>
          <w:b/>
          <w:bCs/>
          <w:color w:val="000000"/>
          <w:position w:val="-1"/>
        </w:rPr>
        <w:t>I</w:t>
      </w:r>
      <w:r>
        <w:rPr>
          <w:rFonts w:ascii="Tahoma" w:hAnsi="Tahoma" w:cs="Tahoma"/>
          <w:b/>
          <w:bCs/>
          <w:color w:val="000000"/>
          <w:spacing w:val="-1"/>
          <w:position w:val="-1"/>
        </w:rPr>
        <w:t>N</w:t>
      </w:r>
      <w:r>
        <w:rPr>
          <w:rFonts w:ascii="Tahoma" w:hAnsi="Tahoma" w:cs="Tahoma"/>
          <w:b/>
          <w:bCs/>
          <w:color w:val="000000"/>
          <w:position w:val="-1"/>
        </w:rPr>
        <w:t>E</w:t>
      </w:r>
    </w:p>
    <w:p w:rsidR="00534023" w:rsidRDefault="00534023" w:rsidP="00534023">
      <w:pPr>
        <w:widowControl w:val="0"/>
        <w:autoSpaceDE w:val="0"/>
        <w:spacing w:before="7" w:line="220" w:lineRule="exact"/>
        <w:rPr>
          <w:rFonts w:ascii="Tahoma" w:hAnsi="Tahoma" w:cs="Tahoma"/>
          <w:color w:val="000000"/>
          <w:sz w:val="22"/>
          <w:szCs w:val="22"/>
        </w:rPr>
      </w:pPr>
    </w:p>
    <w:p w:rsidR="00534023" w:rsidRDefault="00534023" w:rsidP="00534023">
      <w:pPr>
        <w:widowControl w:val="0"/>
        <w:autoSpaceDE w:val="0"/>
        <w:spacing w:before="24"/>
        <w:ind w:left="420"/>
        <w:rPr>
          <w:rFonts w:ascii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CIT 403: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1"/>
          <w:sz w:val="21"/>
          <w:szCs w:val="21"/>
        </w:rPr>
        <w:t>E</w:t>
      </w:r>
      <w:r>
        <w:rPr>
          <w:rFonts w:ascii="Book Antiqua" w:hAnsi="Book Antiqua" w:cs="Book Antiqua"/>
          <w:b/>
          <w:bCs/>
          <w:color w:val="000000"/>
          <w:spacing w:val="-3"/>
          <w:sz w:val="21"/>
          <w:szCs w:val="21"/>
        </w:rPr>
        <w:t>-</w:t>
      </w:r>
      <w:r>
        <w:rPr>
          <w:rFonts w:ascii="Book Antiqua" w:hAnsi="Book Antiqua" w:cs="Book Antiqua"/>
          <w:b/>
          <w:bCs/>
          <w:color w:val="000000"/>
          <w:spacing w:val="1"/>
          <w:sz w:val="21"/>
          <w:szCs w:val="21"/>
        </w:rPr>
        <w:t>C</w:t>
      </w:r>
      <w:r>
        <w:rPr>
          <w:rFonts w:ascii="Book Antiqua" w:hAnsi="Book Antiqua" w:cs="Book Antiqua"/>
          <w:b/>
          <w:bCs/>
          <w:color w:val="000000"/>
          <w:spacing w:val="-1"/>
          <w:sz w:val="21"/>
          <w:szCs w:val="21"/>
        </w:rPr>
        <w:t>O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>M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M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>E</w:t>
      </w:r>
      <w:r>
        <w:rPr>
          <w:rFonts w:ascii="Book Antiqua" w:hAnsi="Book Antiqua" w:cs="Book Antiqua"/>
          <w:b/>
          <w:bCs/>
          <w:color w:val="000000"/>
          <w:spacing w:val="-1"/>
          <w:sz w:val="21"/>
          <w:szCs w:val="21"/>
        </w:rPr>
        <w:t>RC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E</w:t>
      </w:r>
    </w:p>
    <w:p w:rsidR="00534023" w:rsidRDefault="00534023" w:rsidP="00534023">
      <w:pPr>
        <w:widowControl w:val="0"/>
        <w:autoSpaceDE w:val="0"/>
        <w:spacing w:before="19" w:line="220" w:lineRule="exact"/>
        <w:ind w:firstLine="42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 xml:space="preserve">Lecturer: </w:t>
      </w:r>
      <w:proofErr w:type="spellStart"/>
      <w:r>
        <w:rPr>
          <w:rFonts w:ascii="Book Antiqua" w:hAnsi="Book Antiqua" w:cs="Book Antiqua"/>
          <w:color w:val="000000"/>
          <w:sz w:val="22"/>
          <w:szCs w:val="22"/>
        </w:rPr>
        <w:t>Oteyo</w:t>
      </w:r>
      <w:proofErr w:type="spellEnd"/>
      <w:r>
        <w:rPr>
          <w:rFonts w:ascii="Book Antiqua" w:hAnsi="Book Antiqua" w:cs="Book Antiqua"/>
          <w:color w:val="000000"/>
          <w:sz w:val="22"/>
          <w:szCs w:val="22"/>
        </w:rPr>
        <w:t xml:space="preserve"> </w:t>
      </w:r>
      <w:proofErr w:type="spellStart"/>
      <w:r>
        <w:rPr>
          <w:rFonts w:ascii="Book Antiqua" w:hAnsi="Book Antiqua" w:cs="Book Antiqua"/>
          <w:color w:val="000000"/>
          <w:sz w:val="22"/>
          <w:szCs w:val="22"/>
        </w:rPr>
        <w:t>Obare</w:t>
      </w:r>
      <w:proofErr w:type="spellEnd"/>
    </w:p>
    <w:p w:rsidR="00534023" w:rsidRDefault="00534023" w:rsidP="00534023">
      <w:pPr>
        <w:widowControl w:val="0"/>
        <w:autoSpaceDE w:val="0"/>
        <w:spacing w:line="259" w:lineRule="exact"/>
        <w:ind w:left="420"/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</w:pP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>P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  <w:u w:val="single"/>
        </w:rPr>
        <w:t>u</w:t>
      </w: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>rpose of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  <w:u w:val="single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  <w:u w:val="single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>he co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  <w:u w:val="single"/>
        </w:rPr>
        <w:t>u</w:t>
      </w: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>r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  <w:u w:val="single"/>
        </w:rPr>
        <w:t>s</w:t>
      </w: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>e</w:t>
      </w:r>
    </w:p>
    <w:p w:rsidR="00534023" w:rsidRDefault="00534023" w:rsidP="00534023">
      <w:pPr>
        <w:widowControl w:val="0"/>
        <w:autoSpaceDE w:val="0"/>
        <w:spacing w:before="2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534023" w:rsidRDefault="00534023" w:rsidP="00534023">
      <w:pPr>
        <w:widowControl w:val="0"/>
        <w:autoSpaceDE w:val="0"/>
        <w:spacing w:before="25"/>
        <w:ind w:left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o</w:t>
      </w:r>
      <w:r>
        <w:rPr>
          <w:rFonts w:ascii="Tahoma" w:hAnsi="Tahoma" w:cs="Tahoma"/>
          <w:color w:val="000000"/>
          <w:spacing w:val="4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in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pacing w:val="1"/>
          <w:sz w:val="21"/>
          <w:szCs w:val="21"/>
        </w:rPr>
        <w:t>r</w:t>
      </w:r>
      <w:r>
        <w:rPr>
          <w:rFonts w:ascii="Tahoma" w:hAnsi="Tahoma" w:cs="Tahoma"/>
          <w:color w:val="000000"/>
          <w:spacing w:val="-2"/>
          <w:sz w:val="21"/>
          <w:szCs w:val="21"/>
        </w:rPr>
        <w:t>o</w:t>
      </w:r>
      <w:r>
        <w:rPr>
          <w:rFonts w:ascii="Tahoma" w:hAnsi="Tahoma" w:cs="Tahoma"/>
          <w:color w:val="000000"/>
          <w:spacing w:val="1"/>
          <w:sz w:val="21"/>
          <w:szCs w:val="21"/>
        </w:rPr>
        <w:t>d</w:t>
      </w:r>
      <w:r>
        <w:rPr>
          <w:rFonts w:ascii="Tahoma" w:hAnsi="Tahoma" w:cs="Tahoma"/>
          <w:color w:val="000000"/>
          <w:sz w:val="21"/>
          <w:szCs w:val="21"/>
        </w:rPr>
        <w:t>u</w:t>
      </w:r>
      <w:r>
        <w:rPr>
          <w:rFonts w:ascii="Tahoma" w:hAnsi="Tahoma" w:cs="Tahoma"/>
          <w:color w:val="000000"/>
          <w:spacing w:val="1"/>
          <w:sz w:val="21"/>
          <w:szCs w:val="21"/>
        </w:rPr>
        <w:t>c</w:t>
      </w:r>
      <w:r>
        <w:rPr>
          <w:rFonts w:ascii="Tahoma" w:hAnsi="Tahoma" w:cs="Tahoma"/>
          <w:color w:val="000000"/>
          <w:sz w:val="21"/>
          <w:szCs w:val="21"/>
        </w:rPr>
        <w:t>e</w:t>
      </w:r>
      <w:r>
        <w:rPr>
          <w:rFonts w:ascii="Tahoma" w:hAnsi="Tahoma" w:cs="Tahoma"/>
          <w:color w:val="000000"/>
          <w:spacing w:val="4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he</w:t>
      </w:r>
      <w:r>
        <w:rPr>
          <w:rFonts w:ascii="Tahoma" w:hAnsi="Tahoma" w:cs="Tahoma"/>
          <w:color w:val="000000"/>
          <w:spacing w:val="4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l</w:t>
      </w:r>
      <w:r>
        <w:rPr>
          <w:rFonts w:ascii="Tahoma" w:hAnsi="Tahoma" w:cs="Tahoma"/>
          <w:color w:val="000000"/>
          <w:spacing w:val="-1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>arn</w:t>
      </w:r>
      <w:r>
        <w:rPr>
          <w:rFonts w:ascii="Tahoma" w:hAnsi="Tahoma" w:cs="Tahoma"/>
          <w:color w:val="000000"/>
          <w:spacing w:val="-3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>r</w:t>
      </w:r>
      <w:r>
        <w:rPr>
          <w:rFonts w:ascii="Tahoma" w:hAnsi="Tahoma" w:cs="Tahoma"/>
          <w:color w:val="000000"/>
          <w:spacing w:val="39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o</w:t>
      </w:r>
      <w:r>
        <w:rPr>
          <w:rFonts w:ascii="Tahoma" w:hAnsi="Tahoma" w:cs="Tahoma"/>
          <w:color w:val="000000"/>
          <w:spacing w:val="4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he</w:t>
      </w:r>
      <w:r>
        <w:rPr>
          <w:rFonts w:ascii="Tahoma" w:hAnsi="Tahoma" w:cs="Tahoma"/>
          <w:color w:val="000000"/>
          <w:spacing w:val="4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c</w:t>
      </w:r>
      <w:r>
        <w:rPr>
          <w:rFonts w:ascii="Tahoma" w:hAnsi="Tahoma" w:cs="Tahoma"/>
          <w:color w:val="000000"/>
          <w:sz w:val="21"/>
          <w:szCs w:val="21"/>
        </w:rPr>
        <w:t>on</w:t>
      </w:r>
      <w:r>
        <w:rPr>
          <w:rFonts w:ascii="Tahoma" w:hAnsi="Tahoma" w:cs="Tahoma"/>
          <w:color w:val="000000"/>
          <w:spacing w:val="1"/>
          <w:sz w:val="21"/>
          <w:szCs w:val="21"/>
        </w:rPr>
        <w:t>c</w:t>
      </w:r>
      <w:r>
        <w:rPr>
          <w:rFonts w:ascii="Tahoma" w:hAnsi="Tahoma" w:cs="Tahoma"/>
          <w:color w:val="000000"/>
          <w:spacing w:val="-3"/>
          <w:sz w:val="21"/>
          <w:szCs w:val="21"/>
        </w:rPr>
        <w:t>e</w:t>
      </w:r>
      <w:r>
        <w:rPr>
          <w:rFonts w:ascii="Tahoma" w:hAnsi="Tahoma" w:cs="Tahoma"/>
          <w:color w:val="000000"/>
          <w:spacing w:val="1"/>
          <w:sz w:val="21"/>
          <w:szCs w:val="21"/>
        </w:rPr>
        <w:t>p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pacing w:val="4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a</w:t>
      </w:r>
      <w:r>
        <w:rPr>
          <w:rFonts w:ascii="Tahoma" w:hAnsi="Tahoma" w:cs="Tahoma"/>
          <w:color w:val="000000"/>
          <w:spacing w:val="-1"/>
          <w:sz w:val="21"/>
          <w:szCs w:val="21"/>
        </w:rPr>
        <w:t>n</w:t>
      </w:r>
      <w:r>
        <w:rPr>
          <w:rFonts w:ascii="Tahoma" w:hAnsi="Tahoma" w:cs="Tahoma"/>
          <w:color w:val="000000"/>
          <w:sz w:val="21"/>
          <w:szCs w:val="21"/>
        </w:rPr>
        <w:t>d</w:t>
      </w:r>
      <w:r>
        <w:rPr>
          <w:rFonts w:ascii="Tahoma" w:hAnsi="Tahoma" w:cs="Tahoma"/>
          <w:color w:val="000000"/>
          <w:spacing w:val="4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1"/>
          <w:sz w:val="21"/>
          <w:szCs w:val="21"/>
        </w:rPr>
        <w:t>te</w:t>
      </w:r>
      <w:r>
        <w:rPr>
          <w:rFonts w:ascii="Tahoma" w:hAnsi="Tahoma" w:cs="Tahoma"/>
          <w:color w:val="000000"/>
          <w:spacing w:val="-2"/>
          <w:sz w:val="21"/>
          <w:szCs w:val="21"/>
        </w:rPr>
        <w:t>r</w:t>
      </w:r>
      <w:r>
        <w:rPr>
          <w:rFonts w:ascii="Tahoma" w:hAnsi="Tahoma" w:cs="Tahoma"/>
          <w:color w:val="000000"/>
          <w:sz w:val="21"/>
          <w:szCs w:val="21"/>
        </w:rPr>
        <w:t>mino</w:t>
      </w:r>
      <w:r>
        <w:rPr>
          <w:rFonts w:ascii="Tahoma" w:hAnsi="Tahoma" w:cs="Tahoma"/>
          <w:color w:val="000000"/>
          <w:spacing w:val="-2"/>
          <w:sz w:val="21"/>
          <w:szCs w:val="21"/>
        </w:rPr>
        <w:t>l</w:t>
      </w:r>
      <w:r>
        <w:rPr>
          <w:rFonts w:ascii="Tahoma" w:hAnsi="Tahoma" w:cs="Tahoma"/>
          <w:color w:val="000000"/>
          <w:sz w:val="21"/>
          <w:szCs w:val="21"/>
        </w:rPr>
        <w:t>o</w:t>
      </w:r>
      <w:r>
        <w:rPr>
          <w:rFonts w:ascii="Tahoma" w:hAnsi="Tahoma" w:cs="Tahoma"/>
          <w:color w:val="000000"/>
          <w:spacing w:val="1"/>
          <w:sz w:val="21"/>
          <w:szCs w:val="21"/>
        </w:rPr>
        <w:t>g</w:t>
      </w:r>
      <w:r>
        <w:rPr>
          <w:rFonts w:ascii="Tahoma" w:hAnsi="Tahoma" w:cs="Tahoma"/>
          <w:color w:val="000000"/>
          <w:sz w:val="21"/>
          <w:szCs w:val="21"/>
        </w:rPr>
        <w:t>i</w:t>
      </w:r>
      <w:r>
        <w:rPr>
          <w:rFonts w:ascii="Tahoma" w:hAnsi="Tahoma" w:cs="Tahoma"/>
          <w:color w:val="000000"/>
          <w:spacing w:val="-1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pacing w:val="4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2"/>
          <w:sz w:val="21"/>
          <w:szCs w:val="21"/>
        </w:rPr>
        <w:t>o</w:t>
      </w:r>
      <w:r>
        <w:rPr>
          <w:rFonts w:ascii="Tahoma" w:hAnsi="Tahoma" w:cs="Tahoma"/>
          <w:color w:val="000000"/>
          <w:sz w:val="21"/>
          <w:szCs w:val="21"/>
        </w:rPr>
        <w:t>f</w:t>
      </w:r>
      <w:r>
        <w:rPr>
          <w:rFonts w:ascii="Tahoma" w:hAnsi="Tahoma" w:cs="Tahoma"/>
          <w:color w:val="000000"/>
          <w:spacing w:val="4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3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>-</w:t>
      </w:r>
      <w:r>
        <w:rPr>
          <w:rFonts w:ascii="Tahoma" w:hAnsi="Tahoma" w:cs="Tahoma"/>
          <w:color w:val="000000"/>
          <w:spacing w:val="4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c</w:t>
      </w:r>
      <w:r>
        <w:rPr>
          <w:rFonts w:ascii="Tahoma" w:hAnsi="Tahoma" w:cs="Tahoma"/>
          <w:color w:val="000000"/>
          <w:spacing w:val="-2"/>
          <w:sz w:val="21"/>
          <w:szCs w:val="21"/>
        </w:rPr>
        <w:t>o</w:t>
      </w:r>
      <w:r>
        <w:rPr>
          <w:rFonts w:ascii="Tahoma" w:hAnsi="Tahoma" w:cs="Tahoma"/>
          <w:color w:val="000000"/>
          <w:sz w:val="21"/>
          <w:szCs w:val="21"/>
        </w:rPr>
        <w:t>mm</w:t>
      </w:r>
      <w:r>
        <w:rPr>
          <w:rFonts w:ascii="Tahoma" w:hAnsi="Tahoma" w:cs="Tahoma"/>
          <w:color w:val="000000"/>
          <w:spacing w:val="-3"/>
          <w:sz w:val="21"/>
          <w:szCs w:val="21"/>
        </w:rPr>
        <w:t>e</w:t>
      </w:r>
      <w:r>
        <w:rPr>
          <w:rFonts w:ascii="Tahoma" w:hAnsi="Tahoma" w:cs="Tahoma"/>
          <w:color w:val="000000"/>
          <w:spacing w:val="-1"/>
          <w:sz w:val="21"/>
          <w:szCs w:val="21"/>
        </w:rPr>
        <w:t>r</w:t>
      </w:r>
      <w:r>
        <w:rPr>
          <w:rFonts w:ascii="Tahoma" w:hAnsi="Tahoma" w:cs="Tahoma"/>
          <w:color w:val="000000"/>
          <w:spacing w:val="1"/>
          <w:sz w:val="21"/>
          <w:szCs w:val="21"/>
        </w:rPr>
        <w:t>c</w:t>
      </w:r>
      <w:r>
        <w:rPr>
          <w:rFonts w:ascii="Tahoma" w:hAnsi="Tahoma" w:cs="Tahoma"/>
          <w:color w:val="000000"/>
          <w:sz w:val="21"/>
          <w:szCs w:val="21"/>
        </w:rPr>
        <w:t>e</w:t>
      </w:r>
      <w:r>
        <w:rPr>
          <w:rFonts w:ascii="Tahoma" w:hAnsi="Tahoma" w:cs="Tahoma"/>
          <w:color w:val="000000"/>
          <w:spacing w:val="4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a</w:t>
      </w:r>
      <w:r>
        <w:rPr>
          <w:rFonts w:ascii="Tahoma" w:hAnsi="Tahoma" w:cs="Tahoma"/>
          <w:color w:val="000000"/>
          <w:spacing w:val="-1"/>
          <w:sz w:val="21"/>
          <w:szCs w:val="21"/>
        </w:rPr>
        <w:t>n</w:t>
      </w:r>
      <w:r>
        <w:rPr>
          <w:rFonts w:ascii="Tahoma" w:hAnsi="Tahoma" w:cs="Tahoma"/>
          <w:color w:val="000000"/>
          <w:sz w:val="21"/>
          <w:szCs w:val="21"/>
        </w:rPr>
        <w:t>d</w:t>
      </w:r>
      <w:r>
        <w:rPr>
          <w:rFonts w:ascii="Tahoma" w:hAnsi="Tahoma" w:cs="Tahoma"/>
          <w:color w:val="000000"/>
          <w:spacing w:val="4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o</w:t>
      </w:r>
      <w:r>
        <w:rPr>
          <w:rFonts w:ascii="Tahoma" w:hAnsi="Tahoma" w:cs="Tahoma"/>
          <w:color w:val="000000"/>
          <w:spacing w:val="38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pr</w:t>
      </w:r>
      <w:r>
        <w:rPr>
          <w:rFonts w:ascii="Tahoma" w:hAnsi="Tahoma" w:cs="Tahoma"/>
          <w:color w:val="000000"/>
          <w:spacing w:val="-2"/>
          <w:sz w:val="21"/>
          <w:szCs w:val="21"/>
        </w:rPr>
        <w:t>o</w:t>
      </w:r>
      <w:r>
        <w:rPr>
          <w:rFonts w:ascii="Tahoma" w:hAnsi="Tahoma" w:cs="Tahoma"/>
          <w:color w:val="000000"/>
          <w:sz w:val="21"/>
          <w:szCs w:val="21"/>
        </w:rPr>
        <w:t>v</w:t>
      </w:r>
      <w:r>
        <w:rPr>
          <w:rFonts w:ascii="Tahoma" w:hAnsi="Tahoma" w:cs="Tahoma"/>
          <w:color w:val="000000"/>
          <w:spacing w:val="-2"/>
          <w:sz w:val="21"/>
          <w:szCs w:val="21"/>
        </w:rPr>
        <w:t>i</w:t>
      </w:r>
      <w:r>
        <w:rPr>
          <w:rFonts w:ascii="Tahoma" w:hAnsi="Tahoma" w:cs="Tahoma"/>
          <w:color w:val="000000"/>
          <w:spacing w:val="1"/>
          <w:sz w:val="21"/>
          <w:szCs w:val="21"/>
        </w:rPr>
        <w:t>d</w:t>
      </w:r>
      <w:r>
        <w:rPr>
          <w:rFonts w:ascii="Tahoma" w:hAnsi="Tahoma" w:cs="Tahoma"/>
          <w:color w:val="000000"/>
          <w:sz w:val="21"/>
          <w:szCs w:val="21"/>
        </w:rPr>
        <w:t>e</w:t>
      </w:r>
      <w:r>
        <w:rPr>
          <w:rFonts w:ascii="Tahoma" w:hAnsi="Tahoma" w:cs="Tahoma"/>
          <w:color w:val="000000"/>
          <w:spacing w:val="4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he</w:t>
      </w:r>
    </w:p>
    <w:p w:rsidR="00534023" w:rsidRDefault="00534023" w:rsidP="00534023">
      <w:pPr>
        <w:widowControl w:val="0"/>
        <w:autoSpaceDE w:val="0"/>
        <w:spacing w:before="39" w:line="258" w:lineRule="exact"/>
        <w:ind w:left="420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l</w:t>
      </w:r>
      <w:r>
        <w:rPr>
          <w:rFonts w:ascii="Tahoma" w:hAnsi="Tahoma" w:cs="Tahoma"/>
          <w:color w:val="000000"/>
          <w:spacing w:val="-1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>arn</w:t>
      </w:r>
      <w:r>
        <w:rPr>
          <w:rFonts w:ascii="Tahoma" w:hAnsi="Tahoma" w:cs="Tahoma"/>
          <w:color w:val="000000"/>
          <w:spacing w:val="-1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>r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1"/>
          <w:sz w:val="21"/>
          <w:szCs w:val="21"/>
        </w:rPr>
        <w:t>w</w:t>
      </w:r>
      <w:r>
        <w:rPr>
          <w:rFonts w:ascii="Tahoma" w:hAnsi="Tahoma" w:cs="Tahoma"/>
          <w:color w:val="000000"/>
          <w:sz w:val="21"/>
          <w:szCs w:val="21"/>
        </w:rPr>
        <w:t>i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h</w:t>
      </w:r>
      <w:r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2"/>
          <w:szCs w:val="22"/>
        </w:rPr>
        <w:t>s</w:t>
      </w:r>
      <w:r>
        <w:rPr>
          <w:rFonts w:ascii="Tahoma" w:hAnsi="Tahoma" w:cs="Tahoma"/>
          <w:color w:val="000000"/>
          <w:spacing w:val="-1"/>
          <w:sz w:val="22"/>
          <w:szCs w:val="22"/>
        </w:rPr>
        <w:t>u</w:t>
      </w:r>
      <w:r>
        <w:rPr>
          <w:rFonts w:ascii="Tahoma" w:hAnsi="Tahoma" w:cs="Tahoma"/>
          <w:color w:val="000000"/>
          <w:sz w:val="22"/>
          <w:szCs w:val="22"/>
        </w:rPr>
        <w:t>f</w:t>
      </w:r>
      <w:r>
        <w:rPr>
          <w:rFonts w:ascii="Tahoma" w:hAnsi="Tahoma" w:cs="Tahoma"/>
          <w:color w:val="000000"/>
          <w:spacing w:val="-1"/>
          <w:sz w:val="22"/>
          <w:szCs w:val="22"/>
        </w:rPr>
        <w:t>f</w:t>
      </w:r>
      <w:r>
        <w:rPr>
          <w:rFonts w:ascii="Tahoma" w:hAnsi="Tahoma" w:cs="Tahoma"/>
          <w:color w:val="000000"/>
          <w:sz w:val="22"/>
          <w:szCs w:val="22"/>
        </w:rPr>
        <w:t>i</w:t>
      </w:r>
      <w:r>
        <w:rPr>
          <w:rFonts w:ascii="Tahoma" w:hAnsi="Tahoma" w:cs="Tahoma"/>
          <w:color w:val="000000"/>
          <w:spacing w:val="-1"/>
          <w:sz w:val="22"/>
          <w:szCs w:val="22"/>
        </w:rPr>
        <w:t>c</w:t>
      </w:r>
      <w:r>
        <w:rPr>
          <w:rFonts w:ascii="Tahoma" w:hAnsi="Tahoma" w:cs="Tahoma"/>
          <w:color w:val="000000"/>
          <w:sz w:val="22"/>
          <w:szCs w:val="22"/>
        </w:rPr>
        <w:t>i</w:t>
      </w:r>
      <w:r>
        <w:rPr>
          <w:rFonts w:ascii="Tahoma" w:hAnsi="Tahoma" w:cs="Tahoma"/>
          <w:color w:val="000000"/>
          <w:spacing w:val="-1"/>
          <w:sz w:val="22"/>
          <w:szCs w:val="22"/>
        </w:rPr>
        <w:t>en</w:t>
      </w:r>
      <w:r>
        <w:rPr>
          <w:rFonts w:ascii="Tahoma" w:hAnsi="Tahoma" w:cs="Tahoma"/>
          <w:color w:val="000000"/>
          <w:sz w:val="22"/>
          <w:szCs w:val="22"/>
        </w:rPr>
        <w:t>t</w:t>
      </w:r>
      <w:r>
        <w:rPr>
          <w:rFonts w:ascii="Tahoma" w:hAnsi="Tahoma" w:cs="Tahoma"/>
          <w:color w:val="000000"/>
          <w:spacing w:val="-1"/>
          <w:sz w:val="22"/>
          <w:szCs w:val="22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kn</w:t>
      </w:r>
      <w:r>
        <w:rPr>
          <w:rFonts w:ascii="Tahoma" w:hAnsi="Tahoma" w:cs="Tahoma"/>
          <w:color w:val="000000"/>
          <w:spacing w:val="-2"/>
          <w:sz w:val="21"/>
          <w:szCs w:val="21"/>
        </w:rPr>
        <w:t>o</w:t>
      </w:r>
      <w:r>
        <w:rPr>
          <w:rFonts w:ascii="Tahoma" w:hAnsi="Tahoma" w:cs="Tahoma"/>
          <w:color w:val="000000"/>
          <w:spacing w:val="-1"/>
          <w:sz w:val="21"/>
          <w:szCs w:val="21"/>
        </w:rPr>
        <w:t>w</w:t>
      </w:r>
      <w:r>
        <w:rPr>
          <w:rFonts w:ascii="Tahoma" w:hAnsi="Tahoma" w:cs="Tahoma"/>
          <w:color w:val="000000"/>
          <w:sz w:val="21"/>
          <w:szCs w:val="21"/>
        </w:rPr>
        <w:t>l</w:t>
      </w:r>
      <w:r>
        <w:rPr>
          <w:rFonts w:ascii="Tahoma" w:hAnsi="Tahoma" w:cs="Tahoma"/>
          <w:color w:val="000000"/>
          <w:spacing w:val="-1"/>
          <w:sz w:val="21"/>
          <w:szCs w:val="21"/>
        </w:rPr>
        <w:t>e</w:t>
      </w:r>
      <w:r>
        <w:rPr>
          <w:rFonts w:ascii="Tahoma" w:hAnsi="Tahoma" w:cs="Tahoma"/>
          <w:color w:val="000000"/>
          <w:spacing w:val="1"/>
          <w:sz w:val="21"/>
          <w:szCs w:val="21"/>
        </w:rPr>
        <w:t>dg</w:t>
      </w:r>
      <w:r>
        <w:rPr>
          <w:rFonts w:ascii="Tahoma" w:hAnsi="Tahoma" w:cs="Tahoma"/>
          <w:color w:val="000000"/>
          <w:sz w:val="21"/>
          <w:szCs w:val="21"/>
        </w:rPr>
        <w:t>e</w:t>
      </w:r>
      <w:r>
        <w:rPr>
          <w:rFonts w:ascii="Tahoma" w:hAnsi="Tahoma" w:cs="Tahoma"/>
          <w:color w:val="000000"/>
          <w:spacing w:val="-2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a</w:t>
      </w:r>
      <w:r>
        <w:rPr>
          <w:rFonts w:ascii="Tahoma" w:hAnsi="Tahoma" w:cs="Tahoma"/>
          <w:color w:val="000000"/>
          <w:spacing w:val="-3"/>
          <w:sz w:val="21"/>
          <w:szCs w:val="21"/>
        </w:rPr>
        <w:t>n</w:t>
      </w:r>
      <w:r>
        <w:rPr>
          <w:rFonts w:ascii="Tahoma" w:hAnsi="Tahoma" w:cs="Tahoma"/>
          <w:color w:val="000000"/>
          <w:sz w:val="21"/>
          <w:szCs w:val="21"/>
        </w:rPr>
        <w:t>d</w:t>
      </w:r>
      <w:r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3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>kills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 xml:space="preserve">for </w:t>
      </w:r>
      <w:r>
        <w:rPr>
          <w:rFonts w:ascii="Tahoma" w:hAnsi="Tahoma" w:cs="Tahoma"/>
          <w:color w:val="000000"/>
          <w:spacing w:val="-1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>ff</w:t>
      </w:r>
      <w:r>
        <w:rPr>
          <w:rFonts w:ascii="Tahoma" w:hAnsi="Tahoma" w:cs="Tahoma"/>
          <w:color w:val="000000"/>
          <w:spacing w:val="-3"/>
          <w:sz w:val="21"/>
          <w:szCs w:val="21"/>
        </w:rPr>
        <w:t>e</w:t>
      </w:r>
      <w:r>
        <w:rPr>
          <w:rFonts w:ascii="Tahoma" w:hAnsi="Tahoma" w:cs="Tahoma"/>
          <w:color w:val="000000"/>
          <w:spacing w:val="-1"/>
          <w:sz w:val="21"/>
          <w:szCs w:val="21"/>
        </w:rPr>
        <w:t>ct</w:t>
      </w:r>
      <w:r>
        <w:rPr>
          <w:rFonts w:ascii="Tahoma" w:hAnsi="Tahoma" w:cs="Tahoma"/>
          <w:color w:val="000000"/>
          <w:sz w:val="21"/>
          <w:szCs w:val="21"/>
        </w:rPr>
        <w:t>ive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p</w:t>
      </w:r>
      <w:r>
        <w:rPr>
          <w:rFonts w:ascii="Tahoma" w:hAnsi="Tahoma" w:cs="Tahoma"/>
          <w:color w:val="000000"/>
          <w:spacing w:val="-3"/>
          <w:sz w:val="21"/>
          <w:szCs w:val="21"/>
        </w:rPr>
        <w:t>a</w:t>
      </w:r>
      <w:r>
        <w:rPr>
          <w:rFonts w:ascii="Tahoma" w:hAnsi="Tahoma" w:cs="Tahoma"/>
          <w:color w:val="000000"/>
          <w:spacing w:val="1"/>
          <w:sz w:val="21"/>
          <w:szCs w:val="21"/>
        </w:rPr>
        <w:t>r</w:t>
      </w:r>
      <w:r>
        <w:rPr>
          <w:rFonts w:ascii="Tahoma" w:hAnsi="Tahoma" w:cs="Tahoma"/>
          <w:color w:val="000000"/>
          <w:spacing w:val="-1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ic</w:t>
      </w:r>
      <w:r>
        <w:rPr>
          <w:rFonts w:ascii="Tahoma" w:hAnsi="Tahoma" w:cs="Tahoma"/>
          <w:color w:val="000000"/>
          <w:spacing w:val="-3"/>
          <w:sz w:val="21"/>
          <w:szCs w:val="21"/>
        </w:rPr>
        <w:t>i</w:t>
      </w:r>
      <w:r>
        <w:rPr>
          <w:rFonts w:ascii="Tahoma" w:hAnsi="Tahoma" w:cs="Tahoma"/>
          <w:color w:val="000000"/>
          <w:spacing w:val="1"/>
          <w:sz w:val="21"/>
          <w:szCs w:val="21"/>
        </w:rPr>
        <w:t>p</w:t>
      </w:r>
      <w:r>
        <w:rPr>
          <w:rFonts w:ascii="Tahoma" w:hAnsi="Tahoma" w:cs="Tahoma"/>
          <w:color w:val="000000"/>
          <w:sz w:val="21"/>
          <w:szCs w:val="21"/>
        </w:rPr>
        <w:t>a</w:t>
      </w:r>
      <w:r>
        <w:rPr>
          <w:rFonts w:ascii="Tahoma" w:hAnsi="Tahoma" w:cs="Tahoma"/>
          <w:color w:val="000000"/>
          <w:spacing w:val="-2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ion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in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3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 xml:space="preserve">- </w:t>
      </w:r>
      <w:r>
        <w:rPr>
          <w:rFonts w:ascii="Tahoma" w:hAnsi="Tahoma" w:cs="Tahoma"/>
          <w:color w:val="000000"/>
          <w:spacing w:val="-2"/>
          <w:sz w:val="21"/>
          <w:szCs w:val="21"/>
        </w:rPr>
        <w:t>b</w:t>
      </w:r>
      <w:r>
        <w:rPr>
          <w:rFonts w:ascii="Tahoma" w:hAnsi="Tahoma" w:cs="Tahoma"/>
          <w:color w:val="000000"/>
          <w:sz w:val="21"/>
          <w:szCs w:val="21"/>
        </w:rPr>
        <w:t>u</w:t>
      </w:r>
      <w:r>
        <w:rPr>
          <w:rFonts w:ascii="Tahoma" w:hAnsi="Tahoma" w:cs="Tahoma"/>
          <w:color w:val="000000"/>
          <w:spacing w:val="-3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>in</w:t>
      </w:r>
      <w:r>
        <w:rPr>
          <w:rFonts w:ascii="Tahoma" w:hAnsi="Tahoma" w:cs="Tahoma"/>
          <w:color w:val="000000"/>
          <w:spacing w:val="-1"/>
          <w:sz w:val="21"/>
          <w:szCs w:val="21"/>
        </w:rPr>
        <w:t>e</w:t>
      </w:r>
      <w:r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pacing w:val="-1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534023" w:rsidRDefault="00534023" w:rsidP="00534023">
      <w:pPr>
        <w:widowControl w:val="0"/>
        <w:autoSpaceDE w:val="0"/>
        <w:spacing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4023" w:rsidRDefault="00534023" w:rsidP="00534023">
      <w:pPr>
        <w:widowControl w:val="0"/>
        <w:autoSpaceDE w:val="0"/>
        <w:spacing w:before="18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534023" w:rsidRDefault="00534023" w:rsidP="00534023">
      <w:pPr>
        <w:widowControl w:val="0"/>
        <w:autoSpaceDE w:val="0"/>
        <w:spacing w:before="23" w:line="270" w:lineRule="exact"/>
        <w:ind w:left="572"/>
        <w:rPr>
          <w:b/>
          <w:bCs/>
          <w:color w:val="000000"/>
          <w:sz w:val="22"/>
          <w:szCs w:val="22"/>
        </w:rPr>
      </w:pPr>
      <w:r>
        <w:pict>
          <v:rect id="_x0000_s1026" style="position:absolute;left:0;text-align:left;margin-left:1in;margin-top:-2.7pt;width:459pt;height:33.75pt;z-index:-251656192;mso-position-horizontal-relative:page;v-text-anchor:middle" filled="f" strokeweight=".26mm"/>
        </w:pic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E</w:t>
      </w:r>
      <w:r>
        <w:rPr>
          <w:rFonts w:ascii="Book Antiqua" w:hAnsi="Book Antiqua" w:cs="Book Antiqua"/>
          <w:b/>
          <w:bCs/>
          <w:color w:val="000000"/>
          <w:spacing w:val="-1"/>
          <w:sz w:val="21"/>
          <w:szCs w:val="21"/>
        </w:rPr>
        <w:t>L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E</w:t>
      </w:r>
      <w:r>
        <w:rPr>
          <w:rFonts w:ascii="Book Antiqua" w:hAnsi="Book Antiqua" w:cs="Book Antiqua"/>
          <w:b/>
          <w:bCs/>
          <w:color w:val="000000"/>
          <w:spacing w:val="-1"/>
          <w:sz w:val="21"/>
          <w:szCs w:val="21"/>
        </w:rPr>
        <w:t>C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>T</w:t>
      </w:r>
      <w:r>
        <w:rPr>
          <w:rFonts w:ascii="Book Antiqua" w:hAnsi="Book Antiqua" w:cs="Book Antiqua"/>
          <w:b/>
          <w:bCs/>
          <w:color w:val="000000"/>
          <w:spacing w:val="1"/>
          <w:sz w:val="21"/>
          <w:szCs w:val="21"/>
        </w:rPr>
        <w:t>R</w:t>
      </w:r>
      <w:r>
        <w:rPr>
          <w:rFonts w:ascii="Book Antiqua" w:hAnsi="Book Antiqua" w:cs="Book Antiqua"/>
          <w:b/>
          <w:bCs/>
          <w:color w:val="000000"/>
          <w:spacing w:val="-1"/>
          <w:sz w:val="21"/>
          <w:szCs w:val="21"/>
        </w:rPr>
        <w:t>ON</w:t>
      </w:r>
      <w:r>
        <w:rPr>
          <w:rFonts w:ascii="Book Antiqua" w:hAnsi="Book Antiqua" w:cs="Book Antiqua"/>
          <w:b/>
          <w:bCs/>
          <w:color w:val="000000"/>
          <w:spacing w:val="-3"/>
          <w:sz w:val="21"/>
          <w:szCs w:val="21"/>
        </w:rPr>
        <w:t>I</w:t>
      </w:r>
      <w:r>
        <w:rPr>
          <w:rFonts w:ascii="Book Antiqua" w:hAnsi="Book Antiqua" w:cs="Book Antiqua"/>
          <w:b/>
          <w:bCs/>
          <w:color w:val="000000"/>
          <w:spacing w:val="1"/>
          <w:sz w:val="21"/>
          <w:szCs w:val="21"/>
        </w:rPr>
        <w:t>C</w:t>
      </w:r>
      <w:r>
        <w:rPr>
          <w:rFonts w:ascii="Book Antiqua" w:hAnsi="Book Antiqua" w:cs="Book Antiqua"/>
          <w:b/>
          <w:bCs/>
          <w:color w:val="000000"/>
          <w:spacing w:val="-3"/>
          <w:sz w:val="21"/>
          <w:szCs w:val="21"/>
        </w:rPr>
        <w:t>-</w:t>
      </w:r>
      <w:r>
        <w:rPr>
          <w:rFonts w:ascii="Book Antiqua" w:hAnsi="Book Antiqua" w:cs="Book Antiqua"/>
          <w:b/>
          <w:bCs/>
          <w:color w:val="000000"/>
          <w:spacing w:val="1"/>
          <w:sz w:val="21"/>
          <w:szCs w:val="21"/>
        </w:rPr>
        <w:t>C</w:t>
      </w:r>
      <w:r>
        <w:rPr>
          <w:rFonts w:ascii="Book Antiqua" w:hAnsi="Book Antiqua" w:cs="Book Antiqua"/>
          <w:b/>
          <w:bCs/>
          <w:color w:val="000000"/>
          <w:spacing w:val="-1"/>
          <w:sz w:val="21"/>
          <w:szCs w:val="21"/>
        </w:rPr>
        <w:t>O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>M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M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>E</w:t>
      </w:r>
      <w:r>
        <w:rPr>
          <w:rFonts w:ascii="Book Antiqua" w:hAnsi="Book Antiqua" w:cs="Book Antiqua"/>
          <w:b/>
          <w:bCs/>
          <w:color w:val="000000"/>
          <w:spacing w:val="-1"/>
          <w:sz w:val="21"/>
          <w:szCs w:val="21"/>
        </w:rPr>
        <w:t>R</w:t>
      </w:r>
      <w:r>
        <w:rPr>
          <w:rFonts w:ascii="Book Antiqua" w:hAnsi="Book Antiqua" w:cs="Book Antiqua"/>
          <w:b/>
          <w:bCs/>
          <w:color w:val="000000"/>
          <w:spacing w:val="1"/>
          <w:sz w:val="21"/>
          <w:szCs w:val="21"/>
        </w:rPr>
        <w:t>C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E</w:t>
      </w:r>
      <w:r>
        <w:rPr>
          <w:rFonts w:ascii="Book Antiqua" w:hAnsi="Book Antiqua" w:cs="Book Antiqua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-</w:t>
      </w:r>
      <w:r>
        <w:rPr>
          <w:rFonts w:ascii="Tahoma" w:hAnsi="Tahoma" w:cs="Tahoma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b/>
          <w:bCs/>
          <w:color w:val="000000"/>
          <w:spacing w:val="-1"/>
          <w:sz w:val="22"/>
          <w:szCs w:val="22"/>
        </w:rPr>
        <w:t>TO</w:t>
      </w:r>
      <w:r>
        <w:rPr>
          <w:b/>
          <w:bCs/>
          <w:color w:val="000000"/>
          <w:sz w:val="22"/>
          <w:szCs w:val="22"/>
        </w:rPr>
        <w:t>PI</w:t>
      </w:r>
      <w:r>
        <w:rPr>
          <w:b/>
          <w:bCs/>
          <w:color w:val="000000"/>
          <w:spacing w:val="-1"/>
          <w:sz w:val="22"/>
          <w:szCs w:val="22"/>
        </w:rPr>
        <w:t>C</w:t>
      </w:r>
      <w:r>
        <w:rPr>
          <w:b/>
          <w:bCs/>
          <w:color w:val="000000"/>
          <w:sz w:val="22"/>
          <w:szCs w:val="22"/>
        </w:rPr>
        <w:t>S -</w:t>
      </w:r>
      <w:r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b/>
          <w:bCs/>
          <w:color w:val="000000"/>
          <w:spacing w:val="-1"/>
          <w:sz w:val="22"/>
          <w:szCs w:val="22"/>
        </w:rPr>
        <w:t>DETA</w:t>
      </w:r>
      <w:r>
        <w:rPr>
          <w:b/>
          <w:bCs/>
          <w:color w:val="000000"/>
          <w:spacing w:val="-2"/>
          <w:sz w:val="22"/>
          <w:szCs w:val="22"/>
        </w:rPr>
        <w:t>I</w:t>
      </w:r>
      <w:r>
        <w:rPr>
          <w:b/>
          <w:bCs/>
          <w:color w:val="000000"/>
          <w:spacing w:val="-1"/>
          <w:sz w:val="22"/>
          <w:szCs w:val="22"/>
        </w:rPr>
        <w:t>L</w:t>
      </w:r>
      <w:r>
        <w:rPr>
          <w:b/>
          <w:bCs/>
          <w:color w:val="000000"/>
          <w:sz w:val="22"/>
          <w:szCs w:val="22"/>
        </w:rPr>
        <w:t>S</w:t>
      </w:r>
    </w:p>
    <w:p w:rsidR="00534023" w:rsidRDefault="00534023" w:rsidP="00534023">
      <w:pPr>
        <w:widowControl w:val="0"/>
        <w:autoSpaceDE w:val="0"/>
        <w:spacing w:line="200" w:lineRule="exact"/>
        <w:rPr>
          <w:color w:val="000000"/>
          <w:sz w:val="20"/>
          <w:szCs w:val="20"/>
        </w:rPr>
      </w:pPr>
    </w:p>
    <w:p w:rsidR="00534023" w:rsidRDefault="00534023" w:rsidP="00534023">
      <w:pPr>
        <w:widowControl w:val="0"/>
        <w:autoSpaceDE w:val="0"/>
        <w:spacing w:line="200" w:lineRule="exact"/>
        <w:rPr>
          <w:color w:val="000000"/>
          <w:sz w:val="20"/>
          <w:szCs w:val="20"/>
        </w:rPr>
      </w:pPr>
    </w:p>
    <w:p w:rsidR="00534023" w:rsidRDefault="00534023" w:rsidP="00534023">
      <w:pPr>
        <w:widowControl w:val="0"/>
        <w:autoSpaceDE w:val="0"/>
        <w:spacing w:line="200" w:lineRule="exact"/>
        <w:rPr>
          <w:color w:val="000000"/>
          <w:sz w:val="20"/>
          <w:szCs w:val="20"/>
        </w:rPr>
      </w:pPr>
    </w:p>
    <w:p w:rsidR="00534023" w:rsidRDefault="00534023" w:rsidP="00534023">
      <w:pPr>
        <w:widowControl w:val="0"/>
        <w:autoSpaceDE w:val="0"/>
        <w:spacing w:before="7" w:line="220" w:lineRule="exact"/>
        <w:rPr>
          <w:color w:val="000000"/>
          <w:sz w:val="22"/>
          <w:szCs w:val="22"/>
        </w:rPr>
      </w:pPr>
    </w:p>
    <w:p w:rsidR="00534023" w:rsidRDefault="00534023" w:rsidP="00534023">
      <w:pPr>
        <w:widowControl w:val="0"/>
        <w:autoSpaceDE w:val="0"/>
        <w:spacing w:before="23"/>
        <w:ind w:left="245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2"/>
          <w:szCs w:val="22"/>
        </w:rPr>
        <w:t>I</w:t>
      </w:r>
      <w:r>
        <w:rPr>
          <w:rFonts w:ascii="Tahoma" w:hAnsi="Tahoma" w:cs="Tahoma"/>
          <w:b/>
          <w:bCs/>
          <w:color w:val="000000"/>
          <w:sz w:val="22"/>
          <w:szCs w:val="22"/>
        </w:rPr>
        <w:t xml:space="preserve">. </w:t>
      </w:r>
      <w:r>
        <w:rPr>
          <w:rFonts w:ascii="Tahoma" w:hAnsi="Tahoma" w:cs="Tahoma"/>
          <w:b/>
          <w:bCs/>
          <w:color w:val="000000"/>
          <w:spacing w:val="52"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1"/>
          <w:szCs w:val="21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1"/>
          <w:szCs w:val="21"/>
        </w:rPr>
        <w:t>t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r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odu</w:t>
      </w: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1"/>
          <w:szCs w:val="21"/>
        </w:rPr>
        <w:t>ti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o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n</w:t>
      </w: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1"/>
          <w:szCs w:val="21"/>
        </w:rPr>
        <w:t>t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o</w:t>
      </w: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1"/>
          <w:szCs w:val="21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e</w:t>
      </w: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1"/>
          <w:szCs w:val="21"/>
        </w:rPr>
        <w:t>t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r</w:t>
      </w:r>
      <w:r>
        <w:rPr>
          <w:rFonts w:ascii="Tahoma" w:hAnsi="Tahoma" w:cs="Tahoma"/>
          <w:b/>
          <w:bCs/>
          <w:color w:val="000000"/>
          <w:spacing w:val="-4"/>
          <w:sz w:val="21"/>
          <w:szCs w:val="21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1"/>
          <w:szCs w:val="21"/>
        </w:rPr>
        <w:t>i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c </w:t>
      </w:r>
      <w:proofErr w:type="gramStart"/>
      <w:r>
        <w:rPr>
          <w:rFonts w:ascii="Tahoma" w:hAnsi="Tahoma" w:cs="Tahoma"/>
          <w:b/>
          <w:bCs/>
          <w:color w:val="000000"/>
          <w:sz w:val="21"/>
          <w:szCs w:val="21"/>
        </w:rPr>
        <w:t>c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o</w:t>
      </w: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m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me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rce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E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C)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 b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sic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s</w:t>
      </w:r>
    </w:p>
    <w:p w:rsidR="00534023" w:rsidRDefault="00534023" w:rsidP="00534023">
      <w:pPr>
        <w:widowControl w:val="0"/>
        <w:numPr>
          <w:ilvl w:val="0"/>
          <w:numId w:val="6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Definition of terms</w:t>
      </w:r>
    </w:p>
    <w:p w:rsidR="00534023" w:rsidRDefault="00534023" w:rsidP="00534023">
      <w:pPr>
        <w:widowControl w:val="0"/>
        <w:numPr>
          <w:ilvl w:val="0"/>
          <w:numId w:val="6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History of EC</w:t>
      </w:r>
    </w:p>
    <w:p w:rsidR="00534023" w:rsidRDefault="00534023" w:rsidP="00534023">
      <w:pPr>
        <w:widowControl w:val="0"/>
        <w:numPr>
          <w:ilvl w:val="0"/>
          <w:numId w:val="6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Classification of E-Business Transactions</w:t>
      </w:r>
    </w:p>
    <w:p w:rsidR="00534023" w:rsidRDefault="00534023" w:rsidP="00534023">
      <w:pPr>
        <w:widowControl w:val="0"/>
        <w:numPr>
          <w:ilvl w:val="0"/>
          <w:numId w:val="6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Revenue Models</w:t>
      </w:r>
    </w:p>
    <w:p w:rsidR="00534023" w:rsidRDefault="00534023" w:rsidP="00534023">
      <w:pPr>
        <w:widowControl w:val="0"/>
        <w:numPr>
          <w:ilvl w:val="0"/>
          <w:numId w:val="6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Benefits and Limitations of EC</w:t>
      </w:r>
    </w:p>
    <w:p w:rsidR="00534023" w:rsidRDefault="00534023" w:rsidP="00534023">
      <w:pPr>
        <w:widowControl w:val="0"/>
        <w:numPr>
          <w:ilvl w:val="0"/>
          <w:numId w:val="6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Factors affecting e- commerce in Kenya</w:t>
      </w:r>
    </w:p>
    <w:p w:rsidR="00534023" w:rsidRDefault="00534023" w:rsidP="00534023">
      <w:pPr>
        <w:widowControl w:val="0"/>
        <w:autoSpaceDE w:val="0"/>
        <w:spacing w:before="13" w:line="260" w:lineRule="exact"/>
        <w:rPr>
          <w:rFonts w:ascii="Book Antiqua" w:hAnsi="Book Antiqua" w:cs="Book Antiqua"/>
          <w:color w:val="000000"/>
          <w:sz w:val="26"/>
          <w:szCs w:val="26"/>
        </w:rPr>
      </w:pPr>
    </w:p>
    <w:p w:rsidR="00534023" w:rsidRDefault="00534023" w:rsidP="00534023">
      <w:pPr>
        <w:widowControl w:val="0"/>
        <w:autoSpaceDE w:val="0"/>
        <w:ind w:left="194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.  </w:t>
      </w:r>
      <w:r>
        <w:rPr>
          <w:rFonts w:ascii="Book Antiqua" w:hAnsi="Book Antiqua" w:cs="Book Antiqua"/>
          <w:b/>
          <w:bCs/>
          <w:color w:val="000000"/>
          <w:spacing w:val="13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n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abl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ng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 xml:space="preserve"> T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chn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l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o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</w:rPr>
        <w:t>g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es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and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nf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r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as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ruc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</w:rPr>
        <w:t>u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re</w:t>
      </w:r>
    </w:p>
    <w:p w:rsidR="00534023" w:rsidRDefault="00534023" w:rsidP="00534023">
      <w:pPr>
        <w:widowControl w:val="0"/>
        <w:numPr>
          <w:ilvl w:val="0"/>
          <w:numId w:val="2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e 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te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et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d </w:t>
      </w:r>
      <w:r>
        <w:rPr>
          <w:rFonts w:ascii="Book Antiqua" w:hAnsi="Book Antiqua" w:cs="Book Antiqua"/>
          <w:color w:val="000000"/>
          <w:spacing w:val="-3"/>
          <w:position w:val="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Wo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ld wide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web</w:t>
      </w:r>
    </w:p>
    <w:p w:rsidR="00534023" w:rsidRDefault="00534023" w:rsidP="00534023">
      <w:pPr>
        <w:widowControl w:val="0"/>
        <w:numPr>
          <w:ilvl w:val="0"/>
          <w:numId w:val="2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Clie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se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ver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co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mpu</w:t>
      </w:r>
      <w:r>
        <w:rPr>
          <w:rFonts w:ascii="Book Antiqua" w:hAnsi="Book Antiqua" w:cs="Book Antiqua"/>
          <w:color w:val="000000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g</w:t>
      </w:r>
    </w:p>
    <w:p w:rsidR="00534023" w:rsidRDefault="00534023" w:rsidP="00534023">
      <w:pPr>
        <w:widowControl w:val="0"/>
        <w:numPr>
          <w:ilvl w:val="0"/>
          <w:numId w:val="2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et 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d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ex</w:t>
      </w:r>
      <w:r>
        <w:rPr>
          <w:rFonts w:ascii="Book Antiqua" w:hAnsi="Book Antiqua" w:cs="Book Antiqua"/>
          <w:color w:val="000000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ets</w:t>
      </w:r>
    </w:p>
    <w:p w:rsidR="00534023" w:rsidRDefault="00534023" w:rsidP="00534023">
      <w:pPr>
        <w:widowControl w:val="0"/>
        <w:numPr>
          <w:ilvl w:val="0"/>
          <w:numId w:val="2"/>
        </w:numPr>
        <w:tabs>
          <w:tab w:val="left" w:pos="2160"/>
        </w:tabs>
        <w:autoSpaceDE w:val="0"/>
        <w:spacing w:line="281" w:lineRule="exact"/>
        <w:rPr>
          <w:color w:val="000000"/>
          <w:position w:val="1"/>
        </w:rPr>
      </w:pPr>
      <w:r>
        <w:rPr>
          <w:color w:val="000000"/>
          <w:position w:val="1"/>
        </w:rPr>
        <w:t>Conn</w:t>
      </w:r>
      <w:r>
        <w:rPr>
          <w:color w:val="000000"/>
          <w:spacing w:val="-1"/>
          <w:position w:val="1"/>
        </w:rPr>
        <w:t>ec</w:t>
      </w:r>
      <w:r>
        <w:rPr>
          <w:color w:val="000000"/>
          <w:position w:val="1"/>
        </w:rPr>
        <w:t>t</w:t>
      </w:r>
      <w:r>
        <w:rPr>
          <w:color w:val="000000"/>
          <w:spacing w:val="1"/>
          <w:position w:val="1"/>
        </w:rPr>
        <w:t>i</w:t>
      </w:r>
      <w:r>
        <w:rPr>
          <w:color w:val="000000"/>
          <w:position w:val="1"/>
        </w:rPr>
        <w:t>ng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position w:val="1"/>
        </w:rPr>
        <w:t>t</w:t>
      </w:r>
      <w:r>
        <w:rPr>
          <w:color w:val="000000"/>
          <w:spacing w:val="2"/>
          <w:position w:val="1"/>
        </w:rPr>
        <w:t>e</w:t>
      </w:r>
      <w:r>
        <w:rPr>
          <w:color w:val="000000"/>
          <w:spacing w:val="-1"/>
          <w:position w:val="1"/>
        </w:rPr>
        <w:t>c</w:t>
      </w:r>
      <w:r>
        <w:rPr>
          <w:color w:val="000000"/>
          <w:position w:val="1"/>
        </w:rPr>
        <w:t>hnolo</w:t>
      </w:r>
      <w:r>
        <w:rPr>
          <w:color w:val="000000"/>
          <w:spacing w:val="-2"/>
          <w:position w:val="1"/>
        </w:rPr>
        <w:t>g</w:t>
      </w:r>
      <w:r>
        <w:rPr>
          <w:color w:val="000000"/>
          <w:spacing w:val="3"/>
          <w:position w:val="1"/>
        </w:rPr>
        <w:t>i</w:t>
      </w:r>
      <w:r>
        <w:rPr>
          <w:color w:val="000000"/>
          <w:spacing w:val="-1"/>
          <w:position w:val="1"/>
        </w:rPr>
        <w:t>e</w:t>
      </w:r>
      <w:r>
        <w:rPr>
          <w:color w:val="000000"/>
          <w:position w:val="1"/>
        </w:rPr>
        <w:t>s</w:t>
      </w:r>
      <w:r>
        <w:rPr>
          <w:color w:val="000000"/>
          <w:spacing w:val="2"/>
          <w:position w:val="1"/>
        </w:rPr>
        <w:t xml:space="preserve"> </w:t>
      </w:r>
      <w:r>
        <w:rPr>
          <w:color w:val="000000"/>
          <w:position w:val="1"/>
        </w:rPr>
        <w:t>for</w:t>
      </w:r>
      <w:r>
        <w:rPr>
          <w:color w:val="000000"/>
          <w:spacing w:val="-1"/>
          <w:position w:val="1"/>
        </w:rPr>
        <w:t xml:space="preserve"> </w:t>
      </w:r>
      <w:r>
        <w:rPr>
          <w:color w:val="000000"/>
          <w:position w:val="1"/>
        </w:rPr>
        <w:t>n</w:t>
      </w:r>
      <w:r>
        <w:rPr>
          <w:color w:val="000000"/>
          <w:spacing w:val="-1"/>
          <w:position w:val="1"/>
        </w:rPr>
        <w:t>e</w:t>
      </w:r>
      <w:r>
        <w:rPr>
          <w:color w:val="000000"/>
          <w:position w:val="1"/>
        </w:rPr>
        <w:t>twor</w:t>
      </w:r>
      <w:r>
        <w:rPr>
          <w:color w:val="000000"/>
          <w:spacing w:val="-1"/>
          <w:position w:val="1"/>
        </w:rPr>
        <w:t>k</w:t>
      </w:r>
      <w:r>
        <w:rPr>
          <w:color w:val="000000"/>
          <w:position w:val="1"/>
        </w:rPr>
        <w:t>s s</w:t>
      </w:r>
      <w:r>
        <w:rPr>
          <w:color w:val="000000"/>
          <w:spacing w:val="3"/>
          <w:position w:val="1"/>
        </w:rPr>
        <w:t>u</w:t>
      </w:r>
      <w:r>
        <w:rPr>
          <w:color w:val="000000"/>
          <w:spacing w:val="-1"/>
          <w:position w:val="1"/>
        </w:rPr>
        <w:t>c</w:t>
      </w:r>
      <w:r>
        <w:rPr>
          <w:color w:val="000000"/>
          <w:position w:val="1"/>
        </w:rPr>
        <w:t xml:space="preserve">h </w:t>
      </w:r>
      <w:r>
        <w:rPr>
          <w:color w:val="000000"/>
          <w:spacing w:val="-1"/>
          <w:position w:val="1"/>
        </w:rPr>
        <w:t>a</w:t>
      </w:r>
      <w:r>
        <w:rPr>
          <w:color w:val="000000"/>
          <w:position w:val="1"/>
        </w:rPr>
        <w:t>s br</w:t>
      </w:r>
      <w:r>
        <w:rPr>
          <w:color w:val="000000"/>
          <w:spacing w:val="2"/>
          <w:position w:val="1"/>
        </w:rPr>
        <w:t>o</w:t>
      </w:r>
      <w:r>
        <w:rPr>
          <w:color w:val="000000"/>
          <w:spacing w:val="-1"/>
          <w:position w:val="1"/>
        </w:rPr>
        <w:t>a</w:t>
      </w:r>
      <w:r>
        <w:rPr>
          <w:color w:val="000000"/>
          <w:position w:val="1"/>
        </w:rPr>
        <w:t>db</w:t>
      </w:r>
      <w:r>
        <w:rPr>
          <w:color w:val="000000"/>
          <w:spacing w:val="-1"/>
          <w:position w:val="1"/>
        </w:rPr>
        <w:t>a</w:t>
      </w:r>
      <w:r>
        <w:rPr>
          <w:color w:val="000000"/>
          <w:position w:val="1"/>
        </w:rPr>
        <w:t>nd</w:t>
      </w:r>
    </w:p>
    <w:p w:rsidR="00534023" w:rsidRDefault="00534023" w:rsidP="00534023">
      <w:pPr>
        <w:widowControl w:val="0"/>
        <w:autoSpaceDE w:val="0"/>
        <w:spacing w:before="4" w:line="260" w:lineRule="exact"/>
        <w:rPr>
          <w:color w:val="000000"/>
          <w:sz w:val="26"/>
          <w:szCs w:val="26"/>
        </w:rPr>
      </w:pPr>
    </w:p>
    <w:p w:rsidR="00534023" w:rsidRDefault="00534023" w:rsidP="00534023">
      <w:pPr>
        <w:widowControl w:val="0"/>
        <w:autoSpaceDE w:val="0"/>
        <w:ind w:left="108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III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.  </w:t>
      </w:r>
      <w:r>
        <w:rPr>
          <w:rFonts w:ascii="Book Antiqua" w:hAnsi="Book Antiqua" w:cs="Book Antiqua"/>
          <w:b/>
          <w:bCs/>
          <w:color w:val="000000"/>
          <w:spacing w:val="13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he 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-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Mar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</w:rPr>
        <w:t>k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p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l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aces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r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u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c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ur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s and 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</w:rPr>
        <w:t>m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echa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</w:rPr>
        <w:t>n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m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</w:t>
      </w:r>
    </w:p>
    <w:p w:rsidR="00534023" w:rsidRDefault="00534023" w:rsidP="00534023">
      <w:pPr>
        <w:widowControl w:val="0"/>
        <w:numPr>
          <w:ilvl w:val="0"/>
          <w:numId w:val="8"/>
        </w:numPr>
        <w:tabs>
          <w:tab w:val="left" w:pos="2160"/>
        </w:tabs>
        <w:autoSpaceDE w:val="0"/>
        <w:spacing w:line="270" w:lineRule="exact"/>
        <w:rPr>
          <w:rFonts w:ascii="Book Antiqua" w:hAnsi="Book Antiqua" w:cs="Book Antiqua"/>
          <w:color w:val="000000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du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ct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3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to 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ctr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 ma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kets</w:t>
      </w:r>
    </w:p>
    <w:p w:rsidR="00534023" w:rsidRDefault="00534023" w:rsidP="00534023">
      <w:pPr>
        <w:widowControl w:val="0"/>
        <w:numPr>
          <w:ilvl w:val="0"/>
          <w:numId w:val="8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Electr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on</w:t>
      </w:r>
      <w:r>
        <w:rPr>
          <w:rFonts w:ascii="Book Antiqua" w:hAnsi="Book Antiqua" w:cs="Book Antiqua"/>
          <w:color w:val="000000"/>
          <w:sz w:val="22"/>
          <w:szCs w:val="22"/>
        </w:rPr>
        <w:t>ic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ma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kets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co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p</w:t>
      </w:r>
      <w:r>
        <w:rPr>
          <w:rFonts w:ascii="Book Antiqua" w:hAnsi="Book Antiqua" w:cs="Book Antiqua"/>
          <w:color w:val="000000"/>
          <w:sz w:val="22"/>
          <w:szCs w:val="22"/>
        </w:rPr>
        <w:t>one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s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p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ti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z w:val="22"/>
          <w:szCs w:val="22"/>
        </w:rPr>
        <w:t>ipa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s</w:t>
      </w:r>
    </w:p>
    <w:p w:rsidR="00534023" w:rsidRDefault="00534023" w:rsidP="00534023">
      <w:pPr>
        <w:widowControl w:val="0"/>
        <w:numPr>
          <w:ilvl w:val="0"/>
          <w:numId w:val="8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-</w:t>
      </w:r>
      <w:r>
        <w:rPr>
          <w:rFonts w:ascii="Book Antiqua" w:hAnsi="Book Antiqua" w:cs="Book Antiqua"/>
          <w:color w:val="000000"/>
          <w:sz w:val="22"/>
          <w:szCs w:val="22"/>
        </w:rPr>
        <w:t>Ma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ket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p</w:t>
      </w:r>
      <w:r>
        <w:rPr>
          <w:rFonts w:ascii="Book Antiqua" w:hAnsi="Book Antiqua" w:cs="Book Antiqua"/>
          <w:color w:val="000000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ces; sto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f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onts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d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z w:val="22"/>
          <w:szCs w:val="22"/>
        </w:rPr>
        <w:t>ctr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c ma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z w:val="22"/>
          <w:szCs w:val="22"/>
        </w:rPr>
        <w:t>ls</w:t>
      </w:r>
    </w:p>
    <w:p w:rsidR="00534023" w:rsidRDefault="00534023" w:rsidP="00534023">
      <w:pPr>
        <w:widowControl w:val="0"/>
        <w:numPr>
          <w:ilvl w:val="0"/>
          <w:numId w:val="8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nf</w:t>
      </w:r>
      <w:r>
        <w:rPr>
          <w:rFonts w:ascii="Book Antiqua" w:hAnsi="Book Antiqua" w:cs="Book Antiqua"/>
          <w:color w:val="000000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ma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ion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p</w:t>
      </w:r>
      <w:r>
        <w:rPr>
          <w:rFonts w:ascii="Book Antiqua" w:hAnsi="Book Antiqua" w:cs="Book Antiqua"/>
          <w:color w:val="000000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l</w:t>
      </w:r>
    </w:p>
    <w:p w:rsidR="00534023" w:rsidRDefault="00534023" w:rsidP="00534023">
      <w:pPr>
        <w:widowControl w:val="0"/>
        <w:numPr>
          <w:ilvl w:val="0"/>
          <w:numId w:val="8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Tr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sact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s,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z w:val="22"/>
          <w:szCs w:val="22"/>
        </w:rPr>
        <w:t>di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tio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,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d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pr</w:t>
      </w:r>
      <w:r>
        <w:rPr>
          <w:rFonts w:ascii="Book Antiqua" w:hAnsi="Book Antiqua" w:cs="Book Antiqua"/>
          <w:color w:val="000000"/>
          <w:sz w:val="22"/>
          <w:szCs w:val="22"/>
        </w:rPr>
        <w:t>ocess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s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-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er</w:t>
      </w:r>
      <w:r>
        <w:rPr>
          <w:rFonts w:ascii="Book Antiqua" w:hAnsi="Book Antiqua" w:cs="Book Antiqua"/>
          <w:color w:val="000000"/>
          <w:sz w:val="22"/>
          <w:szCs w:val="22"/>
        </w:rPr>
        <w:t>ce</w:t>
      </w:r>
    </w:p>
    <w:p w:rsidR="00534023" w:rsidRDefault="00534023" w:rsidP="00534023">
      <w:pPr>
        <w:widowControl w:val="0"/>
        <w:autoSpaceDE w:val="0"/>
        <w:spacing w:before="17" w:line="260" w:lineRule="exact"/>
        <w:rPr>
          <w:rFonts w:ascii="Book Antiqua" w:hAnsi="Book Antiqua" w:cs="Book Antiqua"/>
          <w:color w:val="000000"/>
          <w:sz w:val="26"/>
          <w:szCs w:val="26"/>
        </w:rPr>
      </w:pPr>
    </w:p>
    <w:p w:rsidR="00534023" w:rsidRDefault="00534023" w:rsidP="00534023">
      <w:pPr>
        <w:widowControl w:val="0"/>
        <w:autoSpaceDE w:val="0"/>
        <w:ind w:left="132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V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.  </w:t>
      </w:r>
      <w:r>
        <w:rPr>
          <w:rFonts w:ascii="Book Antiqua" w:hAnsi="Book Antiqua" w:cs="Book Antiqua"/>
          <w:color w:val="000000"/>
          <w:spacing w:val="16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In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ern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C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ons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</w:rPr>
        <w:t>u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mer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ili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ng</w:t>
      </w:r>
    </w:p>
    <w:p w:rsidR="00534023" w:rsidRDefault="00534023" w:rsidP="00534023">
      <w:pPr>
        <w:widowControl w:val="0"/>
        <w:numPr>
          <w:ilvl w:val="0"/>
          <w:numId w:val="5"/>
        </w:numPr>
        <w:tabs>
          <w:tab w:val="left" w:pos="2160"/>
        </w:tabs>
        <w:autoSpaceDE w:val="0"/>
        <w:spacing w:line="266" w:lineRule="exact"/>
        <w:rPr>
          <w:rFonts w:ascii="Book Antiqua" w:hAnsi="Book Antiqua" w:cs="Book Antiqua"/>
          <w:color w:val="000000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du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ct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3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d 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f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on of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te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ms</w:t>
      </w:r>
    </w:p>
    <w:p w:rsidR="00534023" w:rsidRDefault="00534023" w:rsidP="00534023">
      <w:pPr>
        <w:widowControl w:val="0"/>
        <w:numPr>
          <w:ilvl w:val="0"/>
          <w:numId w:val="5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-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ai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g b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u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z w:val="22"/>
          <w:szCs w:val="22"/>
        </w:rPr>
        <w:t>ss m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z w:val="22"/>
          <w:szCs w:val="22"/>
        </w:rPr>
        <w:t>s</w:t>
      </w:r>
    </w:p>
    <w:p w:rsidR="00534023" w:rsidRDefault="00534023" w:rsidP="00534023">
      <w:pPr>
        <w:widowControl w:val="0"/>
        <w:numPr>
          <w:ilvl w:val="0"/>
          <w:numId w:val="5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Tr</w:t>
      </w:r>
      <w:r>
        <w:rPr>
          <w:rFonts w:ascii="Book Antiqua" w:hAnsi="Book Antiqua" w:cs="Book Antiqua"/>
          <w:color w:val="000000"/>
          <w:sz w:val="22"/>
          <w:szCs w:val="22"/>
        </w:rPr>
        <w:t>avel 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d t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our</w:t>
      </w:r>
      <w:r>
        <w:rPr>
          <w:rFonts w:ascii="Book Antiqua" w:hAnsi="Book Antiqua" w:cs="Book Antiqua"/>
          <w:color w:val="000000"/>
          <w:sz w:val="22"/>
          <w:szCs w:val="22"/>
        </w:rPr>
        <w:t>ism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se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v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ces o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</w:p>
    <w:p w:rsidR="00534023" w:rsidRDefault="00534023" w:rsidP="00534023">
      <w:pPr>
        <w:widowControl w:val="0"/>
        <w:numPr>
          <w:ilvl w:val="0"/>
          <w:numId w:val="5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te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t 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j</w:t>
      </w:r>
      <w:r>
        <w:rPr>
          <w:rFonts w:ascii="Book Antiqua" w:hAnsi="Book Antiqua" w:cs="Book Antiqua"/>
          <w:color w:val="000000"/>
          <w:sz w:val="22"/>
          <w:szCs w:val="22"/>
        </w:rPr>
        <w:t>ob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ma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ket</w:t>
      </w:r>
    </w:p>
    <w:p w:rsidR="00534023" w:rsidRDefault="00534023" w:rsidP="00534023">
      <w:pPr>
        <w:widowControl w:val="0"/>
        <w:numPr>
          <w:ilvl w:val="0"/>
          <w:numId w:val="5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eal estate,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ur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ce,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d st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ck t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ad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g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on</w:t>
      </w:r>
      <w:r>
        <w:rPr>
          <w:rFonts w:ascii="Book Antiqua" w:hAnsi="Book Antiqua" w:cs="Book Antiqua"/>
          <w:color w:val="000000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</w:p>
    <w:p w:rsidR="00534023" w:rsidRDefault="00534023" w:rsidP="00534023">
      <w:pPr>
        <w:widowControl w:val="0"/>
        <w:autoSpaceDE w:val="0"/>
        <w:spacing w:before="13" w:line="260" w:lineRule="exact"/>
        <w:rPr>
          <w:rFonts w:ascii="Book Antiqua" w:hAnsi="Book Antiqua" w:cs="Book Antiqua"/>
          <w:color w:val="000000"/>
          <w:sz w:val="26"/>
          <w:szCs w:val="26"/>
        </w:rPr>
      </w:pPr>
    </w:p>
    <w:p w:rsidR="00534023" w:rsidRDefault="00534023" w:rsidP="00534023">
      <w:pPr>
        <w:widowControl w:val="0"/>
        <w:autoSpaceDE w:val="0"/>
        <w:ind w:left="194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V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.  </w:t>
      </w:r>
      <w:r>
        <w:rPr>
          <w:rFonts w:ascii="Book Antiqua" w:hAnsi="Book Antiqua" w:cs="Book Antiqua"/>
          <w:b/>
          <w:bCs/>
          <w:color w:val="000000"/>
          <w:spacing w:val="13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C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o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n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sumer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be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</w:rPr>
        <w:t>h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avior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M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rket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r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esea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r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ch and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ad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v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r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se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m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en</w:t>
      </w:r>
      <w:r>
        <w:rPr>
          <w:rFonts w:ascii="Book Antiqua" w:hAnsi="Book Antiqua" w:cs="Book Antiqua"/>
          <w:b/>
          <w:bCs/>
          <w:color w:val="000000"/>
          <w:spacing w:val="2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.</w:t>
      </w:r>
    </w:p>
    <w:p w:rsidR="00534023" w:rsidRDefault="00534023" w:rsidP="00534023">
      <w:pPr>
        <w:widowControl w:val="0"/>
        <w:numPr>
          <w:ilvl w:val="0"/>
          <w:numId w:val="9"/>
        </w:numPr>
        <w:tabs>
          <w:tab w:val="left" w:pos="2160"/>
        </w:tabs>
        <w:autoSpaceDE w:val="0"/>
        <w:spacing w:line="273" w:lineRule="exact"/>
        <w:rPr>
          <w:rFonts w:ascii="Book Antiqua" w:hAnsi="Book Antiqua" w:cs="Book Antiqua"/>
          <w:color w:val="000000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 c</w:t>
      </w:r>
      <w:r>
        <w:rPr>
          <w:rFonts w:ascii="Book Antiqua" w:hAnsi="Book Antiqua" w:cs="Book Antiqua"/>
          <w:color w:val="000000"/>
          <w:spacing w:val="-3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u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ion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ma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k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g 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pr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oce</w:t>
      </w:r>
      <w:r>
        <w:rPr>
          <w:rFonts w:ascii="Book Antiqua" w:hAnsi="Book Antiqua" w:cs="Book Antiqua"/>
          <w:color w:val="000000"/>
          <w:spacing w:val="-3"/>
          <w:position w:val="1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s</w:t>
      </w:r>
    </w:p>
    <w:p w:rsidR="00534023" w:rsidRDefault="00534023" w:rsidP="00534023">
      <w:pPr>
        <w:widowControl w:val="0"/>
        <w:numPr>
          <w:ilvl w:val="0"/>
          <w:numId w:val="9"/>
        </w:numPr>
        <w:tabs>
          <w:tab w:val="left" w:pos="2160"/>
        </w:tabs>
        <w:autoSpaceDE w:val="0"/>
        <w:ind w:right="3869"/>
        <w:rPr>
          <w:rFonts w:ascii="Book Antiqua" w:hAnsi="Book Antiqua" w:cs="Book Antiqua"/>
          <w:color w:val="000000"/>
          <w:sz w:val="22"/>
          <w:szCs w:val="22"/>
        </w:rPr>
        <w:sectPr w:rsidR="00534023">
          <w:footerReference w:type="even" r:id="rId5"/>
          <w:footerReference w:type="default" r:id="rId6"/>
          <w:footerReference w:type="first" r:id="rId7"/>
          <w:footnotePr>
            <w:pos w:val="beneathText"/>
          </w:footnotePr>
          <w:pgSz w:w="12240" w:h="15840"/>
          <w:pgMar w:top="1380" w:right="1320" w:bottom="1540" w:left="1020" w:header="720" w:footer="1484" w:gutter="0"/>
          <w:cols w:space="720"/>
          <w:docGrid w:linePitch="360"/>
        </w:sectPr>
      </w:pPr>
      <w:r>
        <w:rPr>
          <w:rFonts w:ascii="Book Antiqua" w:hAnsi="Book Antiqua" w:cs="Book Antiqua"/>
          <w:color w:val="000000"/>
          <w:spacing w:val="1"/>
          <w:sz w:val="22"/>
          <w:szCs w:val="22"/>
        </w:rPr>
        <w:t>P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son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za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io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,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loyalt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y</w:t>
      </w:r>
      <w:r>
        <w:rPr>
          <w:rFonts w:ascii="Book Antiqua" w:hAnsi="Book Antiqua" w:cs="Book Antiqua"/>
          <w:color w:val="000000"/>
          <w:sz w:val="22"/>
          <w:szCs w:val="22"/>
        </w:rPr>
        <w:t>,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satis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f</w:t>
      </w:r>
      <w:r>
        <w:rPr>
          <w:rFonts w:ascii="Book Antiqua" w:hAnsi="Book Antiqua" w:cs="Book Antiqua"/>
          <w:color w:val="000000"/>
          <w:sz w:val="22"/>
          <w:szCs w:val="22"/>
        </w:rPr>
        <w:t>act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d t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ru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st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EC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. </w:t>
      </w:r>
      <w:r>
        <w:rPr>
          <w:rFonts w:ascii="Book Antiqua" w:hAnsi="Book Antiqua" w:cs="Book Antiqua"/>
          <w:color w:val="000000"/>
          <w:spacing w:val="39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Met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s 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f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u</w:t>
      </w:r>
      <w:r>
        <w:rPr>
          <w:rFonts w:ascii="Book Antiqua" w:hAnsi="Book Antiqua" w:cs="Book Antiqua"/>
          <w:color w:val="000000"/>
          <w:sz w:val="22"/>
          <w:szCs w:val="22"/>
        </w:rPr>
        <w:t>ct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ma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ket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esea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ch</w:t>
      </w:r>
      <w:r>
        <w:rPr>
          <w:rFonts w:ascii="Book Antiqua" w:hAnsi="Book Antiqua" w:cs="Book Antiqua"/>
          <w:color w:val="000000"/>
          <w:spacing w:val="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</w:p>
    <w:p w:rsidR="00534023" w:rsidRDefault="00534023" w:rsidP="00534023">
      <w:pPr>
        <w:widowControl w:val="0"/>
        <w:autoSpaceDE w:val="0"/>
        <w:spacing w:before="60"/>
        <w:ind w:left="288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lastRenderedPageBreak/>
        <w:t>V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I.  </w:t>
      </w:r>
      <w:r>
        <w:rPr>
          <w:rFonts w:ascii="Book Antiqua" w:hAnsi="Book Antiqua" w:cs="Book Antiqua"/>
          <w:b/>
          <w:bCs/>
          <w:color w:val="000000"/>
          <w:spacing w:val="14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In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ern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m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ark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ti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ng</w:t>
      </w:r>
    </w:p>
    <w:p w:rsidR="00534023" w:rsidRDefault="00534023" w:rsidP="00534023">
      <w:pPr>
        <w:widowControl w:val="0"/>
        <w:numPr>
          <w:ilvl w:val="0"/>
          <w:numId w:val="4"/>
        </w:numPr>
        <w:tabs>
          <w:tab w:val="left" w:pos="2160"/>
        </w:tabs>
        <w:autoSpaceDE w:val="0"/>
        <w:spacing w:before="1" w:line="237" w:lineRule="auto"/>
        <w:ind w:right="4157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e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ket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g 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 xml:space="preserve"> </w:t>
      </w:r>
      <w:proofErr w:type="gramStart"/>
      <w:r>
        <w:rPr>
          <w:rFonts w:ascii="Book Antiqua" w:hAnsi="Book Antiqua" w:cs="Book Antiqua"/>
          <w:color w:val="000000"/>
          <w:spacing w:val="1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dv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tis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in</w:t>
      </w:r>
      <w:r>
        <w:rPr>
          <w:rFonts w:ascii="Book Antiqua" w:hAnsi="Book Antiqua" w:cs="Book Antiqua"/>
          <w:color w:val="000000"/>
          <w:sz w:val="22"/>
          <w:szCs w:val="22"/>
        </w:rPr>
        <w:t>g</w:t>
      </w:r>
      <w:proofErr w:type="gramEnd"/>
      <w:r>
        <w:rPr>
          <w:rFonts w:ascii="Book Antiqua" w:hAnsi="Book Antiqua" w:cs="Book Antiqua"/>
          <w:color w:val="000000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pr</w:t>
      </w:r>
      <w:r>
        <w:rPr>
          <w:rFonts w:ascii="Book Antiqua" w:hAnsi="Book Antiqua" w:cs="Book Antiqua"/>
          <w:color w:val="000000"/>
          <w:sz w:val="22"/>
          <w:szCs w:val="22"/>
        </w:rPr>
        <w:t>oc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sses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B2B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B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.  </w:t>
      </w:r>
      <w:r>
        <w:rPr>
          <w:rFonts w:ascii="Book Antiqua" w:hAnsi="Book Antiqua" w:cs="Book Antiqua"/>
          <w:color w:val="000000"/>
          <w:spacing w:val="5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Web adve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g</w:t>
      </w:r>
    </w:p>
    <w:p w:rsidR="00534023" w:rsidRDefault="00534023" w:rsidP="00534023">
      <w:pPr>
        <w:widowControl w:val="0"/>
        <w:numPr>
          <w:ilvl w:val="0"/>
          <w:numId w:val="4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e 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z w:val="22"/>
          <w:szCs w:val="22"/>
        </w:rPr>
        <w:t>ve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is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g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z w:val="22"/>
          <w:szCs w:val="22"/>
        </w:rPr>
        <w:t>s</w:t>
      </w:r>
    </w:p>
    <w:p w:rsidR="00534023" w:rsidRDefault="00534023" w:rsidP="00534023">
      <w:pPr>
        <w:widowControl w:val="0"/>
        <w:autoSpaceDE w:val="0"/>
        <w:spacing w:before="16" w:line="260" w:lineRule="exact"/>
        <w:rPr>
          <w:rFonts w:ascii="Book Antiqua" w:hAnsi="Book Antiqua" w:cs="Book Antiqua"/>
          <w:color w:val="000000"/>
          <w:sz w:val="26"/>
          <w:szCs w:val="26"/>
        </w:rPr>
      </w:pPr>
    </w:p>
    <w:p w:rsidR="00534023" w:rsidRDefault="00534023" w:rsidP="00534023">
      <w:pPr>
        <w:widowControl w:val="0"/>
        <w:autoSpaceDE w:val="0"/>
        <w:ind w:left="202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V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.  </w:t>
      </w:r>
      <w:r>
        <w:rPr>
          <w:rFonts w:ascii="Book Antiqua" w:hAnsi="Book Antiqua" w:cs="Book Antiqua"/>
          <w:b/>
          <w:bCs/>
          <w:color w:val="000000"/>
          <w:spacing w:val="13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-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</w:rPr>
        <w:t>C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omm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r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c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se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c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u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r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it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y</w:t>
      </w:r>
    </w:p>
    <w:p w:rsidR="00534023" w:rsidRDefault="00534023" w:rsidP="00534023">
      <w:pPr>
        <w:widowControl w:val="0"/>
        <w:numPr>
          <w:ilvl w:val="0"/>
          <w:numId w:val="3"/>
        </w:numPr>
        <w:tabs>
          <w:tab w:val="left" w:pos="2160"/>
        </w:tabs>
        <w:autoSpaceDE w:val="0"/>
        <w:spacing w:line="273" w:lineRule="exact"/>
        <w:rPr>
          <w:rFonts w:ascii="Book Antiqua" w:hAnsi="Book Antiqua" w:cs="Book Antiqua"/>
          <w:color w:val="000000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Cha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ges</w:t>
      </w:r>
      <w:r>
        <w:rPr>
          <w:rFonts w:ascii="Book Antiqua" w:hAnsi="Book Antiqua" w:cs="Book Antiqua"/>
          <w:color w:val="000000"/>
          <w:spacing w:val="-3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of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to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pp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g </w:t>
      </w:r>
      <w:r>
        <w:rPr>
          <w:rFonts w:ascii="Book Antiqua" w:hAnsi="Book Antiqua" w:cs="Book Antiqua"/>
          <w:color w:val="000000"/>
          <w:spacing w:val="-3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-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co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er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ce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crimes</w:t>
      </w:r>
    </w:p>
    <w:p w:rsidR="00534023" w:rsidRDefault="00534023" w:rsidP="00534023">
      <w:pPr>
        <w:widowControl w:val="0"/>
        <w:numPr>
          <w:ilvl w:val="0"/>
          <w:numId w:val="3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nf</w:t>
      </w:r>
      <w:r>
        <w:rPr>
          <w:rFonts w:ascii="Book Antiqua" w:hAnsi="Book Antiqua" w:cs="Book Antiqua"/>
          <w:color w:val="000000"/>
          <w:sz w:val="22"/>
          <w:szCs w:val="22"/>
        </w:rPr>
        <w:t>id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ia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z w:val="22"/>
          <w:szCs w:val="22"/>
        </w:rPr>
        <w:t>it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y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,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teg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ity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d a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v</w:t>
      </w:r>
      <w:r>
        <w:rPr>
          <w:rFonts w:ascii="Book Antiqua" w:hAnsi="Book Antiqua" w:cs="Book Antiqua"/>
          <w:color w:val="000000"/>
          <w:sz w:val="22"/>
          <w:szCs w:val="22"/>
        </w:rPr>
        <w:t>ai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b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l</w:t>
      </w:r>
      <w:r>
        <w:rPr>
          <w:rFonts w:ascii="Book Antiqua" w:hAnsi="Book Antiqua" w:cs="Book Antiqua"/>
          <w:color w:val="000000"/>
          <w:sz w:val="22"/>
          <w:szCs w:val="22"/>
        </w:rPr>
        <w:t>ity</w:t>
      </w:r>
    </w:p>
    <w:p w:rsidR="00534023" w:rsidRDefault="00534023" w:rsidP="00534023">
      <w:pPr>
        <w:widowControl w:val="0"/>
        <w:numPr>
          <w:ilvl w:val="0"/>
          <w:numId w:val="3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ec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ur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ity to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ls;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dwa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position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d s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2"/>
          <w:position w:val="1"/>
          <w:sz w:val="22"/>
          <w:szCs w:val="22"/>
        </w:rPr>
        <w:t>f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twa</w:t>
      </w: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</w:t>
      </w:r>
    </w:p>
    <w:p w:rsidR="00534023" w:rsidRDefault="00534023" w:rsidP="00534023">
      <w:pPr>
        <w:widowControl w:val="0"/>
        <w:numPr>
          <w:ilvl w:val="0"/>
          <w:numId w:val="3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eats 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d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ttacks;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z w:val="22"/>
          <w:szCs w:val="22"/>
        </w:rPr>
        <w:t>al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d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3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-</w:t>
      </w:r>
      <w:r>
        <w:rPr>
          <w:rFonts w:ascii="Book Antiqua" w:hAnsi="Book Antiqua" w:cs="Book Antiqua"/>
          <w:color w:val="000000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cal</w:t>
      </w:r>
    </w:p>
    <w:p w:rsidR="00534023" w:rsidRDefault="00534023" w:rsidP="00534023">
      <w:pPr>
        <w:widowControl w:val="0"/>
        <w:numPr>
          <w:ilvl w:val="0"/>
          <w:numId w:val="3"/>
        </w:numPr>
        <w:tabs>
          <w:tab w:val="left" w:pos="2160"/>
        </w:tabs>
        <w:autoSpaceDE w:val="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S</w:t>
      </w:r>
      <w:r>
        <w:rPr>
          <w:rFonts w:ascii="Book Antiqua" w:hAnsi="Book Antiqua" w:cs="Book Antiqua"/>
          <w:color w:val="000000"/>
          <w:sz w:val="22"/>
          <w:szCs w:val="22"/>
        </w:rPr>
        <w:t>ec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ur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g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-</w:t>
      </w:r>
      <w:r>
        <w:rPr>
          <w:rFonts w:ascii="Book Antiqua" w:hAnsi="Book Antiqua" w:cs="Book Antiqua"/>
          <w:color w:val="000000"/>
          <w:sz w:val="22"/>
          <w:szCs w:val="22"/>
        </w:rPr>
        <w:t>co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er</w:t>
      </w:r>
      <w:r>
        <w:rPr>
          <w:rFonts w:ascii="Book Antiqua" w:hAnsi="Book Antiqua" w:cs="Book Antiqua"/>
          <w:color w:val="000000"/>
          <w:sz w:val="22"/>
          <w:szCs w:val="22"/>
        </w:rPr>
        <w:t>ce c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mu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c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io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s</w:t>
      </w:r>
    </w:p>
    <w:p w:rsidR="00534023" w:rsidRDefault="00534023" w:rsidP="00534023">
      <w:pPr>
        <w:widowControl w:val="0"/>
        <w:autoSpaceDE w:val="0"/>
        <w:spacing w:before="17" w:line="260" w:lineRule="exact"/>
        <w:rPr>
          <w:rFonts w:ascii="Book Antiqua" w:hAnsi="Book Antiqua" w:cs="Book Antiqua"/>
          <w:color w:val="000000"/>
          <w:sz w:val="26"/>
          <w:szCs w:val="26"/>
        </w:rPr>
      </w:pPr>
    </w:p>
    <w:p w:rsidR="00534023" w:rsidRDefault="00534023" w:rsidP="00534023">
      <w:pPr>
        <w:widowControl w:val="0"/>
        <w:autoSpaceDE w:val="0"/>
        <w:ind w:left="202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>V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I</w:t>
      </w: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I.  </w:t>
      </w: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Ele</w:t>
      </w: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>ct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ron</w:t>
      </w: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>i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c payme</w:t>
      </w: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>n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t</w:t>
      </w: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</w:t>
      </w: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>y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</w:t>
      </w: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ems </w:t>
      </w:r>
    </w:p>
    <w:p w:rsidR="00534023" w:rsidRDefault="00534023" w:rsidP="00534023">
      <w:pPr>
        <w:widowControl w:val="0"/>
        <w:autoSpaceDE w:val="0"/>
        <w:spacing w:line="237" w:lineRule="auto"/>
        <w:ind w:left="780" w:right="6471" w:hanging="663"/>
        <w:jc w:val="both"/>
        <w:rPr>
          <w:rFonts w:ascii="Book Antiqua" w:hAnsi="Book Antiqua" w:cs="Book Antiqua"/>
          <w:b/>
          <w:bCs/>
          <w:color w:val="000000"/>
          <w:sz w:val="22"/>
          <w:szCs w:val="22"/>
        </w:rPr>
      </w:pPr>
    </w:p>
    <w:p w:rsidR="00534023" w:rsidRDefault="00534023" w:rsidP="00534023">
      <w:pPr>
        <w:widowControl w:val="0"/>
        <w:numPr>
          <w:ilvl w:val="0"/>
          <w:numId w:val="10"/>
        </w:numPr>
        <w:tabs>
          <w:tab w:val="left" w:pos="2160"/>
        </w:tabs>
        <w:autoSpaceDE w:val="0"/>
        <w:spacing w:line="273" w:lineRule="exact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e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p</w:t>
      </w:r>
      <w:r>
        <w:rPr>
          <w:rFonts w:ascii="Book Antiqua" w:hAnsi="Book Antiqua" w:cs="Book Antiqua"/>
          <w:color w:val="000000"/>
          <w:sz w:val="22"/>
          <w:szCs w:val="22"/>
        </w:rPr>
        <w:t>ay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t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ev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luti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n </w:t>
      </w:r>
    </w:p>
    <w:p w:rsidR="00534023" w:rsidRPr="00534023" w:rsidRDefault="00534023" w:rsidP="00534023">
      <w:pPr>
        <w:widowControl w:val="0"/>
        <w:numPr>
          <w:ilvl w:val="0"/>
          <w:numId w:val="10"/>
        </w:numPr>
        <w:tabs>
          <w:tab w:val="left" w:pos="2160"/>
        </w:tabs>
        <w:autoSpaceDE w:val="0"/>
        <w:spacing w:line="273" w:lineRule="exact"/>
        <w:rPr>
          <w:rFonts w:ascii="Book Antiqua" w:hAnsi="Book Antiqua" w:cs="Book Antiqua"/>
          <w:color w:val="000000"/>
          <w:position w:val="1"/>
          <w:sz w:val="22"/>
          <w:szCs w:val="22"/>
        </w:rPr>
      </w:pPr>
      <w:r w:rsidRPr="00534023">
        <w:rPr>
          <w:rFonts w:ascii="Book Antiqua" w:hAnsi="Book Antiqua" w:cs="Book Antiqua"/>
          <w:color w:val="000000"/>
          <w:position w:val="1"/>
          <w:sz w:val="22"/>
          <w:szCs w:val="22"/>
        </w:rPr>
        <w:t>Payment cards</w:t>
      </w:r>
    </w:p>
    <w:p w:rsidR="00534023" w:rsidRDefault="00534023" w:rsidP="00534023">
      <w:pPr>
        <w:widowControl w:val="0"/>
        <w:numPr>
          <w:ilvl w:val="0"/>
          <w:numId w:val="10"/>
        </w:numPr>
        <w:tabs>
          <w:tab w:val="left" w:pos="2160"/>
        </w:tabs>
        <w:autoSpaceDE w:val="0"/>
        <w:spacing w:line="273" w:lineRule="exact"/>
        <w:rPr>
          <w:rFonts w:ascii="Book Antiqua" w:hAnsi="Book Antiqua" w:cs="Book Antiqua"/>
          <w:color w:val="000000"/>
          <w:position w:val="1"/>
          <w:sz w:val="22"/>
          <w:szCs w:val="22"/>
        </w:rPr>
      </w:pPr>
      <w:r w:rsidRPr="00534023">
        <w:rPr>
          <w:rFonts w:ascii="Book Antiqua" w:hAnsi="Book Antiqua" w:cs="Book Antiqua"/>
          <w:color w:val="000000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</w:t>
      </w:r>
      <w:r w:rsidRPr="00534023">
        <w:rPr>
          <w:rFonts w:ascii="Book Antiqua" w:hAnsi="Book Antiqua" w:cs="Book Antiqua"/>
          <w:color w:val="000000"/>
          <w:position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er</w:t>
      </w:r>
      <w:r w:rsidRPr="00534023"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 f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o</w:t>
      </w:r>
      <w:r w:rsidRPr="00534023">
        <w:rPr>
          <w:rFonts w:ascii="Book Antiqua" w:hAnsi="Book Antiqua" w:cs="Book Antiqua"/>
          <w:color w:val="000000"/>
          <w:position w:val="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ms </w:t>
      </w:r>
      <w:r w:rsidRPr="00534023">
        <w:rPr>
          <w:rFonts w:ascii="Book Antiqua" w:hAnsi="Book Antiqua" w:cs="Book Antiqua"/>
          <w:color w:val="000000"/>
          <w:position w:val="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f</w:t>
      </w:r>
      <w:r w:rsidRPr="00534023">
        <w:rPr>
          <w:rFonts w:ascii="Book Antiqua" w:hAnsi="Book Antiqua" w:cs="Book Antiqua"/>
          <w:color w:val="000000"/>
          <w:position w:val="1"/>
          <w:sz w:val="22"/>
          <w:szCs w:val="22"/>
        </w:rPr>
        <w:t xml:space="preserve"> p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ay</w:t>
      </w:r>
      <w:r w:rsidRPr="00534023">
        <w:rPr>
          <w:rFonts w:ascii="Book Antiqua" w:hAnsi="Book Antiqua" w:cs="Book Antiqua"/>
          <w:color w:val="000000"/>
          <w:position w:val="1"/>
          <w:sz w:val="22"/>
          <w:szCs w:val="22"/>
        </w:rPr>
        <w:t>men</w:t>
      </w:r>
      <w:r>
        <w:rPr>
          <w:rFonts w:ascii="Book Antiqua" w:hAnsi="Book Antiqua" w:cs="Book Antiqua"/>
          <w:color w:val="000000"/>
          <w:position w:val="1"/>
          <w:sz w:val="22"/>
          <w:szCs w:val="22"/>
        </w:rPr>
        <w:t>t</w:t>
      </w:r>
    </w:p>
    <w:p w:rsidR="00534023" w:rsidRDefault="00534023" w:rsidP="00534023">
      <w:pPr>
        <w:widowControl w:val="0"/>
        <w:autoSpaceDE w:val="0"/>
        <w:spacing w:before="16" w:line="260" w:lineRule="exact"/>
        <w:rPr>
          <w:rFonts w:ascii="Book Antiqua" w:hAnsi="Book Antiqua" w:cs="Book Antiqua"/>
          <w:color w:val="000000"/>
          <w:sz w:val="26"/>
          <w:szCs w:val="26"/>
        </w:rPr>
      </w:pPr>
    </w:p>
    <w:p w:rsidR="00534023" w:rsidRDefault="00534023" w:rsidP="00534023">
      <w:pPr>
        <w:widowControl w:val="0"/>
        <w:autoSpaceDE w:val="0"/>
        <w:ind w:left="312"/>
        <w:rPr>
          <w:rFonts w:ascii="Book Antiqua" w:hAnsi="Book Antiqua" w:cs="Book Antiqua"/>
          <w:b/>
          <w:bCs/>
          <w:color w:val="000000"/>
          <w:sz w:val="21"/>
          <w:szCs w:val="21"/>
        </w:rPr>
      </w:pP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IX.  </w:t>
      </w:r>
      <w:r>
        <w:rPr>
          <w:rFonts w:ascii="Book Antiqua" w:hAnsi="Book Antiqua" w:cs="Book Antiqua"/>
          <w:b/>
          <w:bCs/>
          <w:color w:val="000000"/>
          <w:spacing w:val="15"/>
          <w:sz w:val="22"/>
          <w:szCs w:val="22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Legal</w:t>
      </w:r>
      <w:r>
        <w:rPr>
          <w:rFonts w:ascii="Book Antiqua" w:hAnsi="Book Antiqua" w:cs="Book Antiqua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a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>n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d ethi</w:t>
      </w:r>
      <w:r>
        <w:rPr>
          <w:rFonts w:ascii="Book Antiqua" w:hAnsi="Book Antiqua" w:cs="Book Antiqua"/>
          <w:b/>
          <w:bCs/>
          <w:color w:val="000000"/>
          <w:spacing w:val="-3"/>
          <w:sz w:val="21"/>
          <w:szCs w:val="21"/>
        </w:rPr>
        <w:t>c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 xml:space="preserve">al </w:t>
      </w:r>
      <w:r>
        <w:rPr>
          <w:rFonts w:ascii="Book Antiqua" w:hAnsi="Book Antiqua" w:cs="Book Antiqua"/>
          <w:b/>
          <w:bCs/>
          <w:color w:val="000000"/>
          <w:spacing w:val="-1"/>
          <w:sz w:val="21"/>
          <w:szCs w:val="21"/>
        </w:rPr>
        <w:t>i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ss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>u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 xml:space="preserve">es </w:t>
      </w:r>
      <w:r>
        <w:rPr>
          <w:rFonts w:ascii="Book Antiqua" w:hAnsi="Book Antiqua" w:cs="Book Antiqua"/>
          <w:b/>
          <w:bCs/>
          <w:color w:val="000000"/>
          <w:spacing w:val="-3"/>
          <w:sz w:val="21"/>
          <w:szCs w:val="21"/>
        </w:rPr>
        <w:t>i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 xml:space="preserve">n </w:t>
      </w:r>
      <w:r>
        <w:rPr>
          <w:rFonts w:ascii="Book Antiqua" w:hAnsi="Book Antiqua" w:cs="Book Antiqua"/>
          <w:b/>
          <w:bCs/>
          <w:color w:val="000000"/>
          <w:spacing w:val="1"/>
          <w:sz w:val="21"/>
          <w:szCs w:val="21"/>
        </w:rPr>
        <w:t>e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 xml:space="preserve">- </w:t>
      </w:r>
      <w:r>
        <w:rPr>
          <w:rFonts w:ascii="Book Antiqua" w:hAnsi="Book Antiqua" w:cs="Book Antiqua"/>
          <w:b/>
          <w:bCs/>
          <w:color w:val="000000"/>
          <w:spacing w:val="-2"/>
          <w:sz w:val="21"/>
          <w:szCs w:val="21"/>
        </w:rPr>
        <w:t>b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us</w:t>
      </w:r>
      <w:r>
        <w:rPr>
          <w:rFonts w:ascii="Book Antiqua" w:hAnsi="Book Antiqua" w:cs="Book Antiqua"/>
          <w:b/>
          <w:bCs/>
          <w:color w:val="000000"/>
          <w:spacing w:val="-3"/>
          <w:sz w:val="21"/>
          <w:szCs w:val="21"/>
        </w:rPr>
        <w:t>i</w:t>
      </w:r>
      <w:r>
        <w:rPr>
          <w:rFonts w:ascii="Book Antiqua" w:hAnsi="Book Antiqua" w:cs="Book Antiqua"/>
          <w:b/>
          <w:bCs/>
          <w:color w:val="000000"/>
          <w:sz w:val="21"/>
          <w:szCs w:val="21"/>
        </w:rPr>
        <w:t>ness</w:t>
      </w:r>
    </w:p>
    <w:p w:rsidR="00534023" w:rsidRDefault="00534023" w:rsidP="00534023">
      <w:pPr>
        <w:widowControl w:val="0"/>
        <w:autoSpaceDE w:val="0"/>
        <w:spacing w:before="3" w:line="100" w:lineRule="exact"/>
        <w:rPr>
          <w:rFonts w:ascii="Book Antiqua" w:hAnsi="Book Antiqua" w:cs="Book Antiqua"/>
          <w:color w:val="000000"/>
          <w:sz w:val="10"/>
          <w:szCs w:val="10"/>
        </w:rPr>
      </w:pPr>
    </w:p>
    <w:p w:rsidR="00534023" w:rsidRDefault="00534023" w:rsidP="00534023">
      <w:pPr>
        <w:widowControl w:val="0"/>
        <w:numPr>
          <w:ilvl w:val="0"/>
          <w:numId w:val="7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Introduction to Ethics and Privacy</w:t>
      </w:r>
    </w:p>
    <w:p w:rsidR="00534023" w:rsidRDefault="00534023" w:rsidP="00534023">
      <w:pPr>
        <w:widowControl w:val="0"/>
        <w:numPr>
          <w:ilvl w:val="0"/>
          <w:numId w:val="7"/>
        </w:numPr>
        <w:tabs>
          <w:tab w:val="left" w:pos="2160"/>
        </w:tabs>
        <w:autoSpaceDE w:val="0"/>
        <w:spacing w:line="271" w:lineRule="exact"/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</w:pPr>
      <w:r>
        <w:rPr>
          <w:rFonts w:ascii="Book Antiqua" w:hAnsi="Book Antiqua" w:cs="Book Antiqua"/>
          <w:color w:val="000000"/>
          <w:spacing w:val="-1"/>
          <w:position w:val="1"/>
          <w:sz w:val="22"/>
          <w:szCs w:val="22"/>
        </w:rPr>
        <w:t>Legal and Ethical Challenges and Guidelines</w:t>
      </w:r>
    </w:p>
    <w:p w:rsidR="00534023" w:rsidRDefault="00534023" w:rsidP="00534023">
      <w:pPr>
        <w:widowControl w:val="0"/>
        <w:autoSpaceDE w:val="0"/>
        <w:spacing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534023" w:rsidRPr="00534023" w:rsidRDefault="00534023" w:rsidP="00534023">
      <w:pPr>
        <w:widowControl w:val="0"/>
        <w:autoSpaceDE w:val="0"/>
        <w:ind w:left="202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 w:rsidRPr="00534023">
        <w:rPr>
          <w:rFonts w:ascii="Book Antiqua" w:hAnsi="Book Antiqua" w:cs="Book Antiqua"/>
          <w:b/>
          <w:bCs/>
          <w:color w:val="000000"/>
          <w:sz w:val="22"/>
          <w:szCs w:val="22"/>
        </w:rPr>
        <w:t>Main course text</w:t>
      </w:r>
    </w:p>
    <w:p w:rsidR="00534023" w:rsidRDefault="00534023" w:rsidP="00534023">
      <w:pPr>
        <w:widowControl w:val="0"/>
        <w:autoSpaceDE w:val="0"/>
        <w:spacing w:before="19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534023" w:rsidRDefault="00534023" w:rsidP="00534023">
      <w:pPr>
        <w:widowControl w:val="0"/>
        <w:autoSpaceDE w:val="0"/>
        <w:spacing w:before="27"/>
        <w:ind w:left="600"/>
        <w:rPr>
          <w:rFonts w:ascii="Book Antiqua" w:hAnsi="Book Antiqua" w:cs="Book Antiqua"/>
          <w:color w:val="000000"/>
          <w:sz w:val="22"/>
          <w:szCs w:val="22"/>
        </w:rPr>
      </w:pPr>
      <w:proofErr w:type="gramStart"/>
      <w:r>
        <w:rPr>
          <w:rFonts w:ascii="Trebuchet MS" w:hAnsi="Trebuchet MS" w:cs="Trebuchet MS"/>
          <w:color w:val="000000"/>
          <w:spacing w:val="-1"/>
          <w:sz w:val="22"/>
          <w:szCs w:val="22"/>
        </w:rPr>
        <w:t>T</w:t>
      </w:r>
      <w:r>
        <w:rPr>
          <w:rFonts w:ascii="Trebuchet MS" w:hAnsi="Trebuchet MS" w:cs="Trebuchet MS"/>
          <w:color w:val="000000"/>
          <w:sz w:val="22"/>
          <w:szCs w:val="22"/>
        </w:rPr>
        <w:t>urb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a</w:t>
      </w:r>
      <w:r>
        <w:rPr>
          <w:rFonts w:ascii="Trebuchet MS" w:hAnsi="Trebuchet MS" w:cs="Trebuchet MS"/>
          <w:color w:val="000000"/>
          <w:sz w:val="22"/>
          <w:szCs w:val="22"/>
        </w:rPr>
        <w:t xml:space="preserve">n </w:t>
      </w:r>
      <w:r>
        <w:rPr>
          <w:rFonts w:ascii="Trebuchet MS" w:hAnsi="Trebuchet MS" w:cs="Trebuchet MS"/>
          <w:color w:val="000000"/>
          <w:spacing w:val="8"/>
          <w:sz w:val="22"/>
          <w:szCs w:val="22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E</w:t>
      </w:r>
      <w:proofErr w:type="gramEnd"/>
      <w:r>
        <w:rPr>
          <w:rFonts w:ascii="Trebuchet MS" w:hAnsi="Trebuchet MS" w:cs="Trebuchet MS"/>
          <w:color w:val="000000"/>
          <w:sz w:val="22"/>
          <w:szCs w:val="22"/>
        </w:rPr>
        <w:t xml:space="preserve">. </w:t>
      </w:r>
      <w:r>
        <w:rPr>
          <w:rFonts w:ascii="Trebuchet MS" w:hAnsi="Trebuchet MS" w:cs="Trebuchet MS"/>
          <w:color w:val="000000"/>
          <w:spacing w:val="9"/>
          <w:sz w:val="22"/>
          <w:szCs w:val="22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D</w:t>
      </w:r>
      <w:r>
        <w:rPr>
          <w:rFonts w:ascii="Trebuchet MS" w:hAnsi="Trebuchet MS" w:cs="Trebuchet MS"/>
          <w:color w:val="000000"/>
          <w:spacing w:val="1"/>
          <w:sz w:val="22"/>
          <w:szCs w:val="22"/>
        </w:rPr>
        <w:t>.</w:t>
      </w:r>
      <w:proofErr w:type="gramStart"/>
      <w:r>
        <w:rPr>
          <w:rFonts w:ascii="Trebuchet MS" w:hAnsi="Trebuchet MS" w:cs="Trebuchet MS"/>
          <w:color w:val="000000"/>
          <w:sz w:val="22"/>
          <w:szCs w:val="22"/>
        </w:rPr>
        <w:t xml:space="preserve">,  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E</w:t>
      </w:r>
      <w:r>
        <w:rPr>
          <w:rFonts w:ascii="Trebuchet MS" w:hAnsi="Trebuchet MS" w:cs="Trebuchet MS"/>
          <w:color w:val="000000"/>
          <w:sz w:val="22"/>
          <w:szCs w:val="22"/>
        </w:rPr>
        <w:t>l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e</w:t>
      </w:r>
      <w:r>
        <w:rPr>
          <w:rFonts w:ascii="Trebuchet MS" w:hAnsi="Trebuchet MS" w:cs="Trebuchet MS"/>
          <w:color w:val="000000"/>
          <w:spacing w:val="1"/>
          <w:sz w:val="22"/>
          <w:szCs w:val="22"/>
        </w:rPr>
        <w:t>c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t</w:t>
      </w:r>
      <w:r>
        <w:rPr>
          <w:rFonts w:ascii="Trebuchet MS" w:hAnsi="Trebuchet MS" w:cs="Trebuchet MS"/>
          <w:color w:val="000000"/>
          <w:sz w:val="22"/>
          <w:szCs w:val="22"/>
        </w:rPr>
        <w:t>ro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n</w:t>
      </w:r>
      <w:r>
        <w:rPr>
          <w:rFonts w:ascii="Trebuchet MS" w:hAnsi="Trebuchet MS" w:cs="Trebuchet MS"/>
          <w:color w:val="000000"/>
          <w:sz w:val="22"/>
          <w:szCs w:val="22"/>
        </w:rPr>
        <w:t>ic</w:t>
      </w:r>
      <w:proofErr w:type="gramEnd"/>
      <w:r>
        <w:rPr>
          <w:rFonts w:ascii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hAnsi="Trebuchet MS" w:cs="Trebuchet MS"/>
          <w:color w:val="000000"/>
          <w:spacing w:val="9"/>
          <w:sz w:val="22"/>
          <w:szCs w:val="22"/>
        </w:rPr>
        <w:t xml:space="preserve"> </w:t>
      </w:r>
      <w:r>
        <w:rPr>
          <w:rFonts w:ascii="Trebuchet MS" w:hAnsi="Trebuchet MS" w:cs="Trebuchet MS"/>
          <w:color w:val="000000"/>
          <w:sz w:val="22"/>
          <w:szCs w:val="22"/>
        </w:rPr>
        <w:t>C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omm</w:t>
      </w:r>
      <w:r>
        <w:rPr>
          <w:rFonts w:ascii="Trebuchet MS" w:hAnsi="Trebuchet MS" w:cs="Trebuchet MS"/>
          <w:color w:val="000000"/>
          <w:sz w:val="22"/>
          <w:szCs w:val="22"/>
        </w:rPr>
        <w:t>er</w:t>
      </w:r>
      <w:r>
        <w:rPr>
          <w:rFonts w:ascii="Trebuchet MS" w:hAnsi="Trebuchet MS" w:cs="Trebuchet MS"/>
          <w:color w:val="000000"/>
          <w:spacing w:val="1"/>
          <w:sz w:val="22"/>
          <w:szCs w:val="22"/>
        </w:rPr>
        <w:t>ce</w:t>
      </w:r>
      <w:r>
        <w:rPr>
          <w:rFonts w:ascii="Trebuchet MS" w:hAnsi="Trebuchet MS" w:cs="Trebuchet MS"/>
          <w:color w:val="000000"/>
          <w:sz w:val="22"/>
          <w:szCs w:val="22"/>
        </w:rPr>
        <w:t xml:space="preserve">, </w:t>
      </w:r>
      <w:r>
        <w:rPr>
          <w:rFonts w:ascii="Trebuchet MS" w:hAnsi="Trebuchet MS" w:cs="Trebuchet MS"/>
          <w:color w:val="000000"/>
          <w:spacing w:val="9"/>
          <w:sz w:val="22"/>
          <w:szCs w:val="22"/>
        </w:rPr>
        <w:t xml:space="preserve"> </w:t>
      </w:r>
      <w:r>
        <w:rPr>
          <w:rFonts w:ascii="Trebuchet MS" w:hAnsi="Trebuchet MS" w:cs="Trebuchet MS"/>
          <w:color w:val="000000"/>
          <w:sz w:val="22"/>
          <w:szCs w:val="22"/>
        </w:rPr>
        <w:t>2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0</w:t>
      </w:r>
      <w:r>
        <w:rPr>
          <w:rFonts w:ascii="Trebuchet MS" w:hAnsi="Trebuchet MS" w:cs="Trebuchet MS"/>
          <w:color w:val="000000"/>
          <w:sz w:val="22"/>
          <w:szCs w:val="22"/>
        </w:rPr>
        <w:t xml:space="preserve">08 </w:t>
      </w:r>
      <w:r>
        <w:rPr>
          <w:rFonts w:ascii="Trebuchet MS" w:hAnsi="Trebuchet MS" w:cs="Trebuchet MS"/>
          <w:color w:val="000000"/>
          <w:spacing w:val="8"/>
          <w:sz w:val="22"/>
          <w:szCs w:val="22"/>
        </w:rPr>
        <w:t xml:space="preserve"> </w:t>
      </w:r>
      <w:r>
        <w:rPr>
          <w:rFonts w:ascii="Trebuchet MS" w:hAnsi="Trebuchet MS" w:cs="Trebuchet MS"/>
          <w:color w:val="000000"/>
          <w:sz w:val="22"/>
          <w:szCs w:val="22"/>
        </w:rPr>
        <w:t>M</w:t>
      </w:r>
      <w:r>
        <w:rPr>
          <w:rFonts w:ascii="Trebuchet MS" w:hAnsi="Trebuchet MS" w:cs="Trebuchet MS"/>
          <w:color w:val="000000"/>
          <w:spacing w:val="-2"/>
          <w:sz w:val="22"/>
          <w:szCs w:val="22"/>
        </w:rPr>
        <w:t>a</w:t>
      </w:r>
      <w:r>
        <w:rPr>
          <w:rFonts w:ascii="Trebuchet MS" w:hAnsi="Trebuchet MS" w:cs="Trebuchet MS"/>
          <w:color w:val="000000"/>
          <w:sz w:val="22"/>
          <w:szCs w:val="22"/>
        </w:rPr>
        <w:t>n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a</w:t>
      </w:r>
      <w:r>
        <w:rPr>
          <w:rFonts w:ascii="Trebuchet MS" w:hAnsi="Trebuchet MS" w:cs="Trebuchet MS"/>
          <w:color w:val="000000"/>
          <w:sz w:val="22"/>
          <w:szCs w:val="22"/>
        </w:rPr>
        <w:t>g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e</w:t>
      </w:r>
      <w:r>
        <w:rPr>
          <w:rFonts w:ascii="Trebuchet MS" w:hAnsi="Trebuchet MS" w:cs="Trebuchet MS"/>
          <w:color w:val="000000"/>
          <w:sz w:val="22"/>
          <w:szCs w:val="22"/>
        </w:rPr>
        <w:t>ri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a</w:t>
      </w:r>
      <w:r>
        <w:rPr>
          <w:rFonts w:ascii="Trebuchet MS" w:hAnsi="Trebuchet MS" w:cs="Trebuchet MS"/>
          <w:color w:val="000000"/>
          <w:sz w:val="22"/>
          <w:szCs w:val="22"/>
        </w:rPr>
        <w:t xml:space="preserve">l </w:t>
      </w:r>
      <w:r>
        <w:rPr>
          <w:rFonts w:ascii="Trebuchet MS" w:hAnsi="Trebuchet MS" w:cs="Trebuchet MS"/>
          <w:color w:val="000000"/>
          <w:spacing w:val="9"/>
          <w:sz w:val="22"/>
          <w:szCs w:val="22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P</w:t>
      </w:r>
      <w:r>
        <w:rPr>
          <w:rFonts w:ascii="Trebuchet MS" w:hAnsi="Trebuchet MS" w:cs="Trebuchet MS"/>
          <w:color w:val="000000"/>
          <w:sz w:val="22"/>
          <w:szCs w:val="22"/>
        </w:rPr>
        <w:t>ers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p</w:t>
      </w:r>
      <w:r>
        <w:rPr>
          <w:rFonts w:ascii="Trebuchet MS" w:hAnsi="Trebuchet MS" w:cs="Trebuchet MS"/>
          <w:color w:val="000000"/>
          <w:sz w:val="22"/>
          <w:szCs w:val="22"/>
        </w:rPr>
        <w:t>ec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t</w:t>
      </w:r>
      <w:r>
        <w:rPr>
          <w:rFonts w:ascii="Trebuchet MS" w:hAnsi="Trebuchet MS" w:cs="Trebuchet MS"/>
          <w:color w:val="000000"/>
          <w:sz w:val="22"/>
          <w:szCs w:val="22"/>
        </w:rPr>
        <w:t>i</w:t>
      </w:r>
      <w:r>
        <w:rPr>
          <w:rFonts w:ascii="Trebuchet MS" w:hAnsi="Trebuchet MS" w:cs="Trebuchet MS"/>
          <w:color w:val="000000"/>
          <w:spacing w:val="-1"/>
          <w:sz w:val="22"/>
          <w:szCs w:val="22"/>
        </w:rPr>
        <w:t>v</w:t>
      </w:r>
      <w:r>
        <w:rPr>
          <w:rFonts w:ascii="Trebuchet MS" w:hAnsi="Trebuchet MS" w:cs="Trebuchet MS"/>
          <w:color w:val="000000"/>
          <w:sz w:val="22"/>
          <w:szCs w:val="22"/>
        </w:rPr>
        <w:t xml:space="preserve">e </w:t>
      </w:r>
      <w:r>
        <w:rPr>
          <w:rFonts w:ascii="Trebuchet MS" w:hAnsi="Trebuchet MS" w:cs="Trebuchet MS"/>
          <w:color w:val="000000"/>
          <w:spacing w:val="1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3"/>
          <w:sz w:val="22"/>
          <w:szCs w:val="22"/>
        </w:rPr>
        <w:t>(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P</w:t>
      </w:r>
      <w:r>
        <w:rPr>
          <w:rFonts w:ascii="Book Antiqua" w:hAnsi="Book Antiqua" w:cs="Book Antiqua"/>
          <w:color w:val="000000"/>
          <w:sz w:val="22"/>
          <w:szCs w:val="22"/>
        </w:rPr>
        <w:t>ea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son </w:t>
      </w:r>
      <w:r>
        <w:rPr>
          <w:rFonts w:ascii="Book Antiqua" w:hAnsi="Book Antiqua" w:cs="Book Antiqua"/>
          <w:color w:val="000000"/>
          <w:spacing w:val="20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io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l</w:t>
      </w:r>
    </w:p>
    <w:p w:rsidR="00534023" w:rsidRDefault="00534023" w:rsidP="00534023">
      <w:pPr>
        <w:widowControl w:val="0"/>
        <w:autoSpaceDE w:val="0"/>
        <w:spacing w:before="43"/>
        <w:ind w:left="60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z w:val="22"/>
          <w:szCs w:val="22"/>
        </w:rPr>
        <w:t>it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z w:val="22"/>
          <w:szCs w:val="22"/>
        </w:rPr>
        <w:t>)</w:t>
      </w:r>
    </w:p>
    <w:p w:rsidR="00534023" w:rsidRDefault="00534023" w:rsidP="00534023">
      <w:pPr>
        <w:widowControl w:val="0"/>
        <w:autoSpaceDE w:val="0"/>
        <w:spacing w:before="20" w:line="220" w:lineRule="exact"/>
        <w:rPr>
          <w:rFonts w:ascii="Book Antiqua" w:hAnsi="Book Antiqua" w:cs="Book Antiqua"/>
          <w:color w:val="000000"/>
          <w:sz w:val="22"/>
          <w:szCs w:val="22"/>
        </w:rPr>
      </w:pPr>
    </w:p>
    <w:p w:rsidR="00534023" w:rsidRDefault="00534023" w:rsidP="00534023">
      <w:pPr>
        <w:widowControl w:val="0"/>
        <w:autoSpaceDE w:val="0"/>
        <w:spacing w:line="259" w:lineRule="exact"/>
        <w:ind w:left="600"/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</w:pP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  <w:u w:val="single"/>
        </w:rPr>
        <w:t>R</w:t>
      </w: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>efe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  <w:u w:val="single"/>
        </w:rPr>
        <w:t>r</w:t>
      </w: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 xml:space="preserve">ence 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  <w:u w:val="single"/>
        </w:rPr>
        <w:t>B</w:t>
      </w: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>o</w:t>
      </w:r>
      <w:r>
        <w:rPr>
          <w:rFonts w:ascii="Book Antiqua" w:hAnsi="Book Antiqua" w:cs="Book Antiqua"/>
          <w:b/>
          <w:bCs/>
          <w:color w:val="000000"/>
          <w:spacing w:val="-1"/>
          <w:sz w:val="22"/>
          <w:szCs w:val="22"/>
          <w:u w:val="single"/>
        </w:rPr>
        <w:t>o</w:t>
      </w:r>
      <w:r>
        <w:rPr>
          <w:rFonts w:ascii="Book Antiqua" w:hAnsi="Book Antiqua" w:cs="Book Antiqua"/>
          <w:b/>
          <w:bCs/>
          <w:color w:val="000000"/>
          <w:spacing w:val="-3"/>
          <w:sz w:val="22"/>
          <w:szCs w:val="22"/>
          <w:u w:val="single"/>
        </w:rPr>
        <w:t>k</w:t>
      </w:r>
      <w:r>
        <w:rPr>
          <w:rFonts w:ascii="Book Antiqua" w:hAnsi="Book Antiqua" w:cs="Book Antiqua"/>
          <w:b/>
          <w:bCs/>
          <w:color w:val="000000"/>
          <w:sz w:val="22"/>
          <w:szCs w:val="22"/>
          <w:u w:val="single"/>
        </w:rPr>
        <w:t>s</w:t>
      </w:r>
    </w:p>
    <w:p w:rsidR="00534023" w:rsidRDefault="00534023" w:rsidP="00534023">
      <w:pPr>
        <w:widowControl w:val="0"/>
        <w:autoSpaceDE w:val="0"/>
        <w:spacing w:before="6" w:line="220" w:lineRule="exact"/>
        <w:rPr>
          <w:rFonts w:ascii="Book Antiqua" w:hAnsi="Book Antiqua" w:cs="Book Antiqua"/>
          <w:color w:val="000000"/>
          <w:sz w:val="22"/>
          <w:szCs w:val="22"/>
        </w:rPr>
      </w:pPr>
    </w:p>
    <w:p w:rsidR="00534023" w:rsidRDefault="00534023" w:rsidP="00534023">
      <w:pPr>
        <w:widowControl w:val="0"/>
        <w:autoSpaceDE w:val="0"/>
        <w:spacing w:before="18"/>
        <w:ind w:left="778" w:right="482" w:firstLine="62"/>
        <w:rPr>
          <w:rFonts w:ascii="Book Antiqua" w:hAnsi="Book Antiqua" w:cs="Book Antiqua"/>
          <w:color w:val="000000"/>
          <w:sz w:val="22"/>
          <w:szCs w:val="22"/>
        </w:rPr>
      </w:pPr>
      <w:proofErr w:type="spellStart"/>
      <w:proofErr w:type="gramStart"/>
      <w:r>
        <w:rPr>
          <w:rFonts w:ascii="Book Antiqua" w:hAnsi="Book Antiqua" w:cs="Book Antiqua"/>
          <w:color w:val="000000"/>
          <w:spacing w:val="1"/>
          <w:sz w:val="22"/>
          <w:szCs w:val="22"/>
        </w:rPr>
        <w:t>i</w:t>
      </w:r>
      <w:proofErr w:type="spellEnd"/>
      <w:proofErr w:type="gramEnd"/>
      <w:r>
        <w:rPr>
          <w:rFonts w:ascii="Book Antiqua" w:hAnsi="Book Antiqua" w:cs="Book Antiqua"/>
          <w:color w:val="000000"/>
          <w:sz w:val="22"/>
          <w:szCs w:val="22"/>
        </w:rPr>
        <w:t xml:space="preserve">.     </w:t>
      </w:r>
      <w:r>
        <w:rPr>
          <w:rFonts w:ascii="Book Antiqua" w:hAnsi="Book Antiqua" w:cs="Book Antiqua"/>
          <w:color w:val="000000"/>
          <w:spacing w:val="30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1"/>
          <w:szCs w:val="21"/>
        </w:rPr>
        <w:t>Wa</w:t>
      </w:r>
      <w:r>
        <w:rPr>
          <w:rFonts w:ascii="Book Antiqua" w:hAnsi="Book Antiqua" w:cs="Book Antiqua"/>
          <w:color w:val="000000"/>
          <w:spacing w:val="-2"/>
          <w:sz w:val="21"/>
          <w:szCs w:val="21"/>
        </w:rPr>
        <w:t>r</w:t>
      </w:r>
      <w:r>
        <w:rPr>
          <w:rFonts w:ascii="Book Antiqua" w:hAnsi="Book Antiqua" w:cs="Book Antiqua"/>
          <w:color w:val="000000"/>
          <w:sz w:val="21"/>
          <w:szCs w:val="21"/>
        </w:rPr>
        <w:t>d Han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s</w:t>
      </w:r>
      <w:r>
        <w:rPr>
          <w:rFonts w:ascii="Book Antiqua" w:hAnsi="Book Antiqua" w:cs="Book Antiqua"/>
          <w:color w:val="000000"/>
          <w:spacing w:val="-3"/>
          <w:sz w:val="21"/>
          <w:szCs w:val="21"/>
        </w:rPr>
        <w:t>o</w:t>
      </w:r>
      <w:r>
        <w:rPr>
          <w:rFonts w:ascii="Book Antiqua" w:hAnsi="Book Antiqua" w:cs="Book Antiqua"/>
          <w:color w:val="000000"/>
          <w:sz w:val="21"/>
          <w:szCs w:val="21"/>
        </w:rPr>
        <w:t xml:space="preserve">n, 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(</w:t>
      </w:r>
      <w:r>
        <w:rPr>
          <w:rFonts w:ascii="Book Antiqua" w:hAnsi="Book Antiqua" w:cs="Book Antiqua"/>
          <w:color w:val="000000"/>
          <w:sz w:val="21"/>
          <w:szCs w:val="21"/>
        </w:rPr>
        <w:t>20</w:t>
      </w:r>
      <w:r>
        <w:rPr>
          <w:rFonts w:ascii="Book Antiqua" w:hAnsi="Book Antiqua" w:cs="Book Antiqua"/>
          <w:color w:val="000000"/>
          <w:spacing w:val="-2"/>
          <w:sz w:val="21"/>
          <w:szCs w:val="21"/>
        </w:rPr>
        <w:t>0</w:t>
      </w:r>
      <w:r>
        <w:rPr>
          <w:rFonts w:ascii="Book Antiqua" w:hAnsi="Book Antiqua" w:cs="Book Antiqua"/>
          <w:color w:val="000000"/>
          <w:spacing w:val="1"/>
          <w:sz w:val="21"/>
          <w:szCs w:val="21"/>
        </w:rPr>
        <w:t>7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)</w:t>
      </w:r>
      <w:r>
        <w:rPr>
          <w:rFonts w:ascii="Book Antiqua" w:hAnsi="Book Antiqua" w:cs="Book Antiqua"/>
          <w:color w:val="000000"/>
          <w:sz w:val="21"/>
          <w:szCs w:val="21"/>
        </w:rPr>
        <w:t xml:space="preserve">, 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>Pr</w:t>
      </w:r>
      <w:r>
        <w:rPr>
          <w:rFonts w:ascii="Book Antiqua" w:hAnsi="Book Antiqua" w:cs="Book Antiqua"/>
          <w:i/>
          <w:iCs/>
          <w:color w:val="000000"/>
          <w:spacing w:val="-4"/>
          <w:sz w:val="21"/>
          <w:szCs w:val="21"/>
        </w:rPr>
        <w:t>i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>ncip</w:t>
      </w:r>
      <w:r>
        <w:rPr>
          <w:rFonts w:ascii="Book Antiqua" w:hAnsi="Book Antiqua" w:cs="Book Antiqua"/>
          <w:i/>
          <w:iCs/>
          <w:color w:val="000000"/>
          <w:spacing w:val="-2"/>
          <w:sz w:val="21"/>
          <w:szCs w:val="21"/>
        </w:rPr>
        <w:t>l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>es</w:t>
      </w:r>
      <w:r>
        <w:rPr>
          <w:rFonts w:ascii="Book Antiqua" w:hAnsi="Book Antiqua" w:cs="Book Antiqua"/>
          <w:i/>
          <w:iCs/>
          <w:color w:val="000000"/>
          <w:spacing w:val="-1"/>
          <w:sz w:val="21"/>
          <w:szCs w:val="21"/>
        </w:rPr>
        <w:t xml:space="preserve"> 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>of</w:t>
      </w:r>
      <w:r>
        <w:rPr>
          <w:rFonts w:ascii="Book Antiqua" w:hAnsi="Book Antiqua" w:cs="Book Antiqua"/>
          <w:i/>
          <w:iCs/>
          <w:color w:val="000000"/>
          <w:spacing w:val="-1"/>
          <w:sz w:val="21"/>
          <w:szCs w:val="21"/>
        </w:rPr>
        <w:t xml:space="preserve"> I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>nt</w:t>
      </w:r>
      <w:r>
        <w:rPr>
          <w:rFonts w:ascii="Book Antiqua" w:hAnsi="Book Antiqua" w:cs="Book Antiqua"/>
          <w:i/>
          <w:iCs/>
          <w:color w:val="000000"/>
          <w:spacing w:val="-1"/>
          <w:sz w:val="21"/>
          <w:szCs w:val="21"/>
        </w:rPr>
        <w:t>e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>rn</w:t>
      </w:r>
      <w:r>
        <w:rPr>
          <w:rFonts w:ascii="Book Antiqua" w:hAnsi="Book Antiqua" w:cs="Book Antiqua"/>
          <w:i/>
          <w:iCs/>
          <w:color w:val="000000"/>
          <w:spacing w:val="-1"/>
          <w:sz w:val="21"/>
          <w:szCs w:val="21"/>
        </w:rPr>
        <w:t>e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>t Ma</w:t>
      </w:r>
      <w:r>
        <w:rPr>
          <w:rFonts w:ascii="Book Antiqua" w:hAnsi="Book Antiqua" w:cs="Book Antiqua"/>
          <w:i/>
          <w:iCs/>
          <w:color w:val="000000"/>
          <w:spacing w:val="-1"/>
          <w:sz w:val="21"/>
          <w:szCs w:val="21"/>
        </w:rPr>
        <w:t>r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>k</w:t>
      </w:r>
      <w:r>
        <w:rPr>
          <w:rFonts w:ascii="Book Antiqua" w:hAnsi="Book Antiqua" w:cs="Book Antiqua"/>
          <w:i/>
          <w:iCs/>
          <w:color w:val="000000"/>
          <w:spacing w:val="-1"/>
          <w:sz w:val="21"/>
          <w:szCs w:val="21"/>
        </w:rPr>
        <w:t>eti</w:t>
      </w:r>
      <w:r>
        <w:rPr>
          <w:rFonts w:ascii="Book Antiqua" w:hAnsi="Book Antiqua" w:cs="Book Antiqua"/>
          <w:i/>
          <w:iCs/>
          <w:color w:val="000000"/>
          <w:spacing w:val="-2"/>
          <w:sz w:val="21"/>
          <w:szCs w:val="21"/>
        </w:rPr>
        <w:t>n</w:t>
      </w:r>
      <w:r>
        <w:rPr>
          <w:rFonts w:ascii="Book Antiqua" w:hAnsi="Book Antiqua" w:cs="Book Antiqua"/>
          <w:i/>
          <w:iCs/>
          <w:color w:val="000000"/>
          <w:sz w:val="21"/>
          <w:szCs w:val="21"/>
        </w:rPr>
        <w:t xml:space="preserve">g, </w:t>
      </w:r>
      <w:r>
        <w:rPr>
          <w:rFonts w:ascii="Book Antiqua" w:hAnsi="Book Antiqua" w:cs="Book Antiqua"/>
          <w:color w:val="000000"/>
          <w:sz w:val="21"/>
          <w:szCs w:val="21"/>
        </w:rPr>
        <w:t>So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u</w:t>
      </w:r>
      <w:r>
        <w:rPr>
          <w:rFonts w:ascii="Book Antiqua" w:hAnsi="Book Antiqua" w:cs="Book Antiqua"/>
          <w:color w:val="000000"/>
          <w:spacing w:val="-2"/>
          <w:sz w:val="21"/>
          <w:szCs w:val="21"/>
        </w:rPr>
        <w:t>t</w:t>
      </w:r>
      <w:r>
        <w:rPr>
          <w:rFonts w:ascii="Book Antiqua" w:hAnsi="Book Antiqua" w:cs="Book Antiqua"/>
          <w:color w:val="000000"/>
          <w:sz w:val="21"/>
          <w:szCs w:val="21"/>
        </w:rPr>
        <w:t>h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-</w:t>
      </w:r>
      <w:r>
        <w:rPr>
          <w:rFonts w:ascii="Book Antiqua" w:hAnsi="Book Antiqua" w:cs="Book Antiqua"/>
          <w:color w:val="000000"/>
          <w:sz w:val="21"/>
          <w:szCs w:val="21"/>
        </w:rPr>
        <w:t>We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s</w:t>
      </w:r>
      <w:r>
        <w:rPr>
          <w:rFonts w:ascii="Book Antiqua" w:hAnsi="Book Antiqua" w:cs="Book Antiqua"/>
          <w:color w:val="000000"/>
          <w:spacing w:val="1"/>
          <w:sz w:val="21"/>
          <w:szCs w:val="21"/>
        </w:rPr>
        <w:t>t</w:t>
      </w:r>
      <w:r>
        <w:rPr>
          <w:rFonts w:ascii="Book Antiqua" w:hAnsi="Book Antiqua" w:cs="Book Antiqua"/>
          <w:color w:val="000000"/>
          <w:spacing w:val="-3"/>
          <w:sz w:val="21"/>
          <w:szCs w:val="21"/>
        </w:rPr>
        <w:t>e</w:t>
      </w:r>
      <w:r>
        <w:rPr>
          <w:rFonts w:ascii="Book Antiqua" w:hAnsi="Book Antiqua" w:cs="Book Antiqua"/>
          <w:color w:val="000000"/>
          <w:sz w:val="21"/>
          <w:szCs w:val="21"/>
        </w:rPr>
        <w:t xml:space="preserve">rn 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C</w:t>
      </w:r>
      <w:r>
        <w:rPr>
          <w:rFonts w:ascii="Book Antiqua" w:hAnsi="Book Antiqua" w:cs="Book Antiqua"/>
          <w:color w:val="000000"/>
          <w:spacing w:val="-3"/>
          <w:sz w:val="21"/>
          <w:szCs w:val="21"/>
        </w:rPr>
        <w:t>o</w:t>
      </w:r>
      <w:r>
        <w:rPr>
          <w:rFonts w:ascii="Book Antiqua" w:hAnsi="Book Antiqua" w:cs="Book Antiqua"/>
          <w:color w:val="000000"/>
          <w:spacing w:val="1"/>
          <w:sz w:val="21"/>
          <w:szCs w:val="21"/>
        </w:rPr>
        <w:t>ll</w:t>
      </w:r>
      <w:r>
        <w:rPr>
          <w:rFonts w:ascii="Book Antiqua" w:hAnsi="Book Antiqua" w:cs="Book Antiqua"/>
          <w:color w:val="000000"/>
          <w:spacing w:val="-3"/>
          <w:sz w:val="21"/>
          <w:szCs w:val="21"/>
        </w:rPr>
        <w:t>e</w:t>
      </w:r>
      <w:r>
        <w:rPr>
          <w:rFonts w:ascii="Book Antiqua" w:hAnsi="Book Antiqua" w:cs="Book Antiqua"/>
          <w:color w:val="000000"/>
          <w:sz w:val="21"/>
          <w:szCs w:val="21"/>
        </w:rPr>
        <w:t>ge</w:t>
      </w:r>
      <w:r>
        <w:rPr>
          <w:rFonts w:ascii="Book Antiqua" w:hAnsi="Book Antiqua" w:cs="Book Antiqua"/>
          <w:color w:val="000000"/>
          <w:spacing w:val="-2"/>
          <w:sz w:val="21"/>
          <w:szCs w:val="21"/>
        </w:rPr>
        <w:t xml:space="preserve"> </w:t>
      </w:r>
      <w:r>
        <w:rPr>
          <w:rFonts w:ascii="Book Antiqua" w:hAnsi="Book Antiqua" w:cs="Book Antiqua"/>
          <w:color w:val="000000"/>
          <w:sz w:val="21"/>
          <w:szCs w:val="21"/>
        </w:rPr>
        <w:t>Pub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l</w:t>
      </w:r>
      <w:r>
        <w:rPr>
          <w:rFonts w:ascii="Book Antiqua" w:hAnsi="Book Antiqua" w:cs="Book Antiqua"/>
          <w:color w:val="000000"/>
          <w:spacing w:val="1"/>
          <w:sz w:val="21"/>
          <w:szCs w:val="21"/>
        </w:rPr>
        <w:t>i</w:t>
      </w:r>
      <w:r>
        <w:rPr>
          <w:rFonts w:ascii="Book Antiqua" w:hAnsi="Book Antiqua" w:cs="Book Antiqua"/>
          <w:color w:val="000000"/>
          <w:spacing w:val="-1"/>
          <w:sz w:val="21"/>
          <w:szCs w:val="21"/>
        </w:rPr>
        <w:t>s</w:t>
      </w:r>
      <w:r>
        <w:rPr>
          <w:rFonts w:ascii="Book Antiqua" w:hAnsi="Book Antiqua" w:cs="Book Antiqua"/>
          <w:color w:val="000000"/>
          <w:sz w:val="21"/>
          <w:szCs w:val="21"/>
        </w:rPr>
        <w:t>h</w:t>
      </w:r>
      <w:r>
        <w:rPr>
          <w:rFonts w:ascii="Book Antiqua" w:hAnsi="Book Antiqua" w:cs="Book Antiqua"/>
          <w:color w:val="000000"/>
          <w:spacing w:val="-3"/>
          <w:sz w:val="21"/>
          <w:szCs w:val="21"/>
        </w:rPr>
        <w:t>e</w:t>
      </w:r>
      <w:r>
        <w:rPr>
          <w:rFonts w:ascii="Book Antiqua" w:hAnsi="Book Antiqua" w:cs="Book Antiqua"/>
          <w:color w:val="000000"/>
          <w:sz w:val="21"/>
          <w:szCs w:val="21"/>
        </w:rPr>
        <w:t>r</w:t>
      </w:r>
      <w:r>
        <w:rPr>
          <w:rFonts w:ascii="Book Antiqua" w:hAnsi="Book Antiqua" w:cs="Book Antiqua"/>
          <w:color w:val="000000"/>
          <w:spacing w:val="2"/>
          <w:sz w:val="21"/>
          <w:szCs w:val="21"/>
        </w:rPr>
        <w:t>s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). </w:t>
      </w:r>
      <w:proofErr w:type="gramStart"/>
      <w:r>
        <w:rPr>
          <w:rFonts w:ascii="Book Antiqua" w:hAnsi="Book Antiqua" w:cs="Book Antiqua"/>
          <w:color w:val="000000"/>
          <w:spacing w:val="1"/>
          <w:sz w:val="22"/>
          <w:szCs w:val="22"/>
        </w:rPr>
        <w:t>ii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.     </w:t>
      </w:r>
      <w:r>
        <w:rPr>
          <w:rFonts w:ascii="Book Antiqua" w:hAnsi="Book Antiqua" w:cs="Book Antiqua"/>
          <w:color w:val="000000"/>
          <w:spacing w:val="28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Ca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pr</w:t>
      </w:r>
      <w:r>
        <w:rPr>
          <w:rFonts w:ascii="Book Antiqua" w:hAnsi="Book Antiqua" w:cs="Book Antiqua"/>
          <w:color w:val="000000"/>
          <w:sz w:val="22"/>
          <w:szCs w:val="22"/>
        </w:rPr>
        <w:t>on</w:t>
      </w:r>
      <w:proofErr w:type="gramEnd"/>
      <w:r>
        <w:rPr>
          <w:rFonts w:ascii="Book Antiqua" w:hAnsi="Book Antiqua" w:cs="Book Antiqua"/>
          <w:color w:val="000000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z w:val="22"/>
          <w:szCs w:val="22"/>
        </w:rPr>
        <w:t>.L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.</w:t>
      </w:r>
      <w:r>
        <w:rPr>
          <w:rFonts w:ascii="Book Antiqua" w:hAnsi="Book Antiqua" w:cs="Book Antiqua"/>
          <w:color w:val="000000"/>
          <w:sz w:val="22"/>
          <w:szCs w:val="22"/>
        </w:rPr>
        <w:t>, C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pu</w:t>
      </w:r>
      <w:r>
        <w:rPr>
          <w:rFonts w:ascii="Book Antiqua" w:hAnsi="Book Antiqua" w:cs="Book Antiqua"/>
          <w:color w:val="000000"/>
          <w:sz w:val="22"/>
          <w:szCs w:val="22"/>
        </w:rPr>
        <w:t>te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s: 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ls 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f</w:t>
      </w:r>
      <w:r>
        <w:rPr>
          <w:rFonts w:ascii="Book Antiqua" w:hAnsi="Book Antiqua" w:cs="Book Antiqua"/>
          <w:color w:val="000000"/>
          <w:sz w:val="22"/>
          <w:szCs w:val="22"/>
        </w:rPr>
        <w:t>or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nf</w:t>
      </w:r>
      <w:r>
        <w:rPr>
          <w:rFonts w:ascii="Book Antiqua" w:hAnsi="Book Antiqua" w:cs="Book Antiqua"/>
          <w:color w:val="000000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ma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ion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ge (5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t</w:t>
      </w:r>
      <w:r>
        <w:rPr>
          <w:rFonts w:ascii="Book Antiqua" w:hAnsi="Book Antiqua" w:cs="Book Antiqua"/>
          <w:color w:val="000000"/>
          <w:sz w:val="22"/>
          <w:szCs w:val="22"/>
        </w:rPr>
        <w:t>h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d</w:t>
      </w:r>
      <w:r>
        <w:rPr>
          <w:rFonts w:ascii="Book Antiqua" w:hAnsi="Book Antiqua" w:cs="Book Antiqua"/>
          <w:color w:val="000000"/>
          <w:sz w:val="22"/>
          <w:szCs w:val="22"/>
        </w:rPr>
        <w:t>it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)</w:t>
      </w:r>
      <w:r>
        <w:rPr>
          <w:rFonts w:ascii="Book Antiqua" w:hAnsi="Book Antiqua" w:cs="Book Antiqua"/>
          <w:color w:val="000000"/>
          <w:sz w:val="22"/>
          <w:szCs w:val="22"/>
        </w:rPr>
        <w:t>.</w:t>
      </w:r>
    </w:p>
    <w:p w:rsidR="00534023" w:rsidRDefault="00534023" w:rsidP="00534023">
      <w:pPr>
        <w:widowControl w:val="0"/>
        <w:autoSpaceDE w:val="0"/>
        <w:spacing w:before="6" w:line="110" w:lineRule="exact"/>
        <w:rPr>
          <w:rFonts w:ascii="Book Antiqua" w:hAnsi="Book Antiqua" w:cs="Book Antiqua"/>
          <w:color w:val="000000"/>
          <w:sz w:val="11"/>
          <w:szCs w:val="11"/>
        </w:rPr>
      </w:pPr>
    </w:p>
    <w:p w:rsidR="00534023" w:rsidRDefault="00534023" w:rsidP="00534023">
      <w:pPr>
        <w:widowControl w:val="0"/>
        <w:autoSpaceDE w:val="0"/>
        <w:spacing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534023" w:rsidRDefault="00534023" w:rsidP="00534023">
      <w:pPr>
        <w:widowControl w:val="0"/>
        <w:autoSpaceDE w:val="0"/>
        <w:spacing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534023" w:rsidRDefault="00534023" w:rsidP="00534023">
      <w:pPr>
        <w:widowControl w:val="0"/>
        <w:autoSpaceDE w:val="0"/>
        <w:ind w:left="600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A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s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e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s</w:t>
      </w:r>
      <w:r>
        <w:rPr>
          <w:rFonts w:ascii="Book Antiqua" w:hAnsi="Book Antiqua" w:cs="Book Antiqua"/>
          <w:b/>
          <w:bCs/>
          <w:color w:val="000000"/>
          <w:spacing w:val="-2"/>
          <w:sz w:val="22"/>
          <w:szCs w:val="22"/>
        </w:rPr>
        <w:t>s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men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>t</w:t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>:</w:t>
      </w:r>
      <w:r>
        <w:rPr>
          <w:rFonts w:ascii="Book Antiqua" w:hAnsi="Book Antiqua" w:cs="Book Antiqua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E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x</w:t>
      </w:r>
      <w:r>
        <w:rPr>
          <w:rFonts w:ascii="Book Antiqua" w:hAnsi="Book Antiqua" w:cs="Book Antiqua"/>
          <w:color w:val="000000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pacing w:val="-3"/>
          <w:sz w:val="22"/>
          <w:szCs w:val="22"/>
        </w:rPr>
        <w:t>m</w:t>
      </w:r>
      <w:r>
        <w:rPr>
          <w:rFonts w:ascii="Book Antiqua" w:hAnsi="Book Antiqua" w:cs="Book Antiqua"/>
          <w:color w:val="000000"/>
          <w:sz w:val="22"/>
          <w:szCs w:val="22"/>
        </w:rPr>
        <w:t>i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a</w:t>
      </w:r>
      <w:r>
        <w:rPr>
          <w:rFonts w:ascii="Book Antiqua" w:hAnsi="Book Antiqua" w:cs="Book Antiqua"/>
          <w:color w:val="000000"/>
          <w:sz w:val="22"/>
          <w:szCs w:val="22"/>
        </w:rPr>
        <w:t>ti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o</w:t>
      </w:r>
      <w:r>
        <w:rPr>
          <w:rFonts w:ascii="Book Antiqua" w:hAnsi="Book Antiqua" w:cs="Book Antiqua"/>
          <w:color w:val="000000"/>
          <w:sz w:val="22"/>
          <w:szCs w:val="22"/>
        </w:rPr>
        <w:t>n</w:t>
      </w:r>
      <w:r>
        <w:rPr>
          <w:rFonts w:ascii="Book Antiqua" w:hAnsi="Book Antiqua" w:cs="Book Antiqua"/>
          <w:color w:val="000000"/>
          <w:spacing w:val="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-</w:t>
      </w:r>
      <w:r>
        <w:rPr>
          <w:rFonts w:ascii="Book Antiqua" w:hAnsi="Book Antiqua" w:cs="Book Antiqua"/>
          <w:color w:val="000000"/>
          <w:spacing w:val="2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7</w:t>
      </w:r>
      <w:r>
        <w:rPr>
          <w:rFonts w:ascii="Book Antiqua" w:hAnsi="Book Antiqua" w:cs="Book Antiqua"/>
          <w:color w:val="000000"/>
          <w:sz w:val="22"/>
          <w:szCs w:val="22"/>
        </w:rPr>
        <w:t>0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%</w:t>
      </w:r>
      <w:r>
        <w:rPr>
          <w:rFonts w:ascii="Book Antiqua" w:hAnsi="Book Antiqua" w:cs="Book Antiqua"/>
          <w:color w:val="000000"/>
          <w:sz w:val="22"/>
          <w:szCs w:val="22"/>
        </w:rPr>
        <w:t>: C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our</w:t>
      </w:r>
      <w:r>
        <w:rPr>
          <w:rFonts w:ascii="Book Antiqua" w:hAnsi="Book Antiqua" w:cs="Book Antiqua"/>
          <w:color w:val="000000"/>
          <w:sz w:val="22"/>
          <w:szCs w:val="22"/>
        </w:rPr>
        <w:t>sewo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>r</w:t>
      </w:r>
      <w:r>
        <w:rPr>
          <w:rFonts w:ascii="Book Antiqua" w:hAnsi="Book Antiqua" w:cs="Book Antiqua"/>
          <w:color w:val="000000"/>
          <w:sz w:val="22"/>
          <w:szCs w:val="22"/>
        </w:rPr>
        <w:t>k -</w:t>
      </w:r>
      <w:r>
        <w:rPr>
          <w:rFonts w:ascii="Book Antiqua" w:hAnsi="Book Antiqua" w:cs="Book Antiqua"/>
          <w:color w:val="000000"/>
          <w:spacing w:val="-1"/>
          <w:sz w:val="22"/>
          <w:szCs w:val="22"/>
        </w:rPr>
        <w:t xml:space="preserve"> </w:t>
      </w:r>
      <w:r>
        <w:rPr>
          <w:rFonts w:ascii="Book Antiqua" w:hAnsi="Book Antiqua" w:cs="Book Antiqua"/>
          <w:color w:val="000000"/>
          <w:sz w:val="22"/>
          <w:szCs w:val="22"/>
        </w:rPr>
        <w:t>3</w:t>
      </w:r>
      <w:r>
        <w:rPr>
          <w:rFonts w:ascii="Book Antiqua" w:hAnsi="Book Antiqua" w:cs="Book Antiqua"/>
          <w:color w:val="000000"/>
          <w:spacing w:val="-2"/>
          <w:sz w:val="22"/>
          <w:szCs w:val="22"/>
        </w:rPr>
        <w:t>0</w:t>
      </w:r>
      <w:r>
        <w:rPr>
          <w:rFonts w:ascii="Book Antiqua" w:hAnsi="Book Antiqua" w:cs="Book Antiqua"/>
          <w:color w:val="000000"/>
          <w:sz w:val="22"/>
          <w:szCs w:val="22"/>
        </w:rPr>
        <w:t>%</w:t>
      </w:r>
    </w:p>
    <w:p w:rsidR="00DD362E" w:rsidRDefault="00DD362E"/>
    <w:sectPr w:rsidR="00DD362E" w:rsidSect="00DD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E13" w:rsidRDefault="0030005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E13" w:rsidRDefault="00300058">
    <w:pPr>
      <w:widowControl w:val="0"/>
      <w:autoSpaceDE w:val="0"/>
      <w:spacing w:line="200" w:lineRule="exact"/>
      <w:rPr>
        <w:sz w:val="20"/>
        <w:szCs w:val="20"/>
        <w:lang w:val="en-U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706.4pt;width:15.25pt;height:13pt;z-index:-251656192;mso-wrap-distance-left:9.05pt;mso-wrap-distance-right:9.05pt;mso-position-horizontal-relative:page;mso-position-vertical-relative:page" stroked="f">
          <v:fill opacity="0" color2="black"/>
          <v:textbox inset="0,0,0,0">
            <w:txbxContent>
              <w:p w:rsidR="00401E13" w:rsidRDefault="00300058">
                <w:pPr>
                  <w:widowControl w:val="0"/>
                  <w:autoSpaceDE w:val="0"/>
                  <w:spacing w:line="233" w:lineRule="exact"/>
                  <w:ind w:left="40"/>
                </w:pPr>
                <w:r>
                  <w:rPr>
                    <w:w w:val="101"/>
                    <w:sz w:val="22"/>
                    <w:szCs w:val="22"/>
                  </w:rPr>
                  <w:fldChar w:fldCharType="begin"/>
                </w:r>
                <w:r>
                  <w:rPr>
                    <w:w w:val="101"/>
                    <w:sz w:val="22"/>
                    <w:szCs w:val="22"/>
                  </w:rPr>
                  <w:instrText xml:space="preserve"> PAGE </w:instrText>
                </w:r>
                <w:r>
                  <w:rPr>
                    <w:w w:val="101"/>
                    <w:sz w:val="22"/>
                    <w:szCs w:val="22"/>
                  </w:rPr>
                  <w:fldChar w:fldCharType="separate"/>
                </w:r>
                <w:r w:rsidR="00534023">
                  <w:rPr>
                    <w:noProof/>
                    <w:w w:val="101"/>
                    <w:sz w:val="22"/>
                    <w:szCs w:val="22"/>
                  </w:rPr>
                  <w:t>1</w:t>
                </w:r>
                <w:r>
                  <w:rPr>
                    <w:w w:val="101"/>
                    <w:sz w:val="22"/>
                    <w:szCs w:val="22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E13" w:rsidRDefault="00300058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3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4">
    <w:nsid w:val="00000006"/>
    <w:multiLevelType w:val="singleLevel"/>
    <w:tmpl w:val="00000006"/>
    <w:name w:val="WW8Num8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5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6">
    <w:nsid w:val="0000000C"/>
    <w:multiLevelType w:val="singleLevel"/>
    <w:tmpl w:val="0000000C"/>
    <w:name w:val="WW8Num19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7">
    <w:nsid w:val="0000000E"/>
    <w:multiLevelType w:val="singleLevel"/>
    <w:tmpl w:val="0000000E"/>
    <w:name w:val="WW8Num2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8">
    <w:nsid w:val="00000010"/>
    <w:multiLevelType w:val="singleLevel"/>
    <w:tmpl w:val="00000010"/>
    <w:name w:val="WW8Num29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abstractNum w:abstractNumId="9">
    <w:nsid w:val="12D47D6E"/>
    <w:multiLevelType w:val="singleLevel"/>
    <w:tmpl w:val="00000004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pos w:val="beneathText"/>
  </w:footnotePr>
  <w:compat/>
  <w:rsids>
    <w:rsidRoot w:val="00534023"/>
    <w:rsid w:val="00300058"/>
    <w:rsid w:val="00534023"/>
    <w:rsid w:val="00DD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Oteyo</dc:creator>
  <cp:lastModifiedBy>Oteyo</cp:lastModifiedBy>
  <cp:revision>1</cp:revision>
  <dcterms:created xsi:type="dcterms:W3CDTF">2016-09-23T10:47:00Z</dcterms:created>
  <dcterms:modified xsi:type="dcterms:W3CDTF">2016-09-23T10:51:00Z</dcterms:modified>
</cp:coreProperties>
</file>